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96BB42" w14:textId="660C40EF" w:rsidR="00861826" w:rsidRPr="00861826" w:rsidRDefault="00861826">
      <w:pPr>
        <w:rPr>
          <w:rFonts w:ascii="Times New Roman" w:hAnsi="Times New Roman" w:cs="Times New Roman"/>
          <w:b/>
          <w:color w:val="262626"/>
          <w:kern w:val="0"/>
        </w:rPr>
      </w:pPr>
      <w:r w:rsidRPr="002971E7">
        <w:rPr>
          <w:rFonts w:ascii="Times New Roman" w:hAnsi="Times New Roman" w:cs="Times New Roman"/>
          <w:b/>
          <w:color w:val="262626"/>
          <w:kern w:val="0"/>
        </w:rPr>
        <w:t xml:space="preserve">PART </w:t>
      </w:r>
      <w:r>
        <w:rPr>
          <w:rFonts w:ascii="Times New Roman" w:hAnsi="Times New Roman" w:cs="Times New Roman"/>
          <w:b/>
          <w:color w:val="262626"/>
          <w:kern w:val="0"/>
        </w:rPr>
        <w:t>1</w:t>
      </w:r>
    </w:p>
    <w:p w14:paraId="02D80EA2" w14:textId="0A0A5EDF" w:rsidR="008D18A7" w:rsidRDefault="001C38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 have used the Te</w:t>
      </w:r>
      <w:r w:rsidR="00714941">
        <w:rPr>
          <w:rFonts w:ascii="Times New Roman" w:hAnsi="Times New Roman" w:cs="Times New Roman" w:hint="eastAsia"/>
        </w:rPr>
        <w:t xml:space="preserve">rminal before navigating between </w:t>
      </w:r>
      <w:r>
        <w:rPr>
          <w:rFonts w:ascii="Times New Roman" w:hAnsi="Times New Roman" w:cs="Times New Roman" w:hint="eastAsia"/>
        </w:rPr>
        <w:t>directory and files, while in this</w:t>
      </w:r>
      <w:r>
        <w:rPr>
          <w:rFonts w:ascii="Times New Roman" w:hAnsi="Times New Roman" w:cs="Times New Roman"/>
        </w:rPr>
        <w:t xml:space="preserve"> lesson, I learnt to </w:t>
      </w:r>
      <w:r w:rsidR="002146ED">
        <w:rPr>
          <w:rFonts w:ascii="Times New Roman" w:hAnsi="Times New Roman" w:cs="Times New Roman"/>
        </w:rPr>
        <w:t>navigate</w:t>
      </w:r>
      <w:r>
        <w:rPr>
          <w:rFonts w:ascii="Times New Roman" w:hAnsi="Times New Roman" w:cs="Times New Roman"/>
        </w:rPr>
        <w:t xml:space="preserve"> files</w:t>
      </w:r>
      <w:r w:rsidR="00EF2A4A" w:rsidRPr="002971E7">
        <w:rPr>
          <w:rFonts w:ascii="Times New Roman" w:hAnsi="Times New Roman" w:cs="Times New Roman"/>
        </w:rPr>
        <w:t xml:space="preserve"> </w:t>
      </w:r>
      <w:r w:rsidR="002146ED">
        <w:rPr>
          <w:rFonts w:ascii="Times New Roman" w:hAnsi="Times New Roman" w:cs="Times New Roman"/>
        </w:rPr>
        <w:t xml:space="preserve">and also use </w:t>
      </w:r>
      <w:r w:rsidR="002146ED" w:rsidRPr="002146ED">
        <w:rPr>
          <w:rFonts w:ascii="Menlo Regular" w:hAnsi="Menlo Regular" w:cs="Menlo Regular"/>
          <w:color w:val="262626"/>
          <w:kern w:val="0"/>
          <w:sz w:val="22"/>
          <w:szCs w:val="22"/>
        </w:rPr>
        <w:t>cd</w:t>
      </w:r>
      <w:r w:rsidR="002146ED">
        <w:rPr>
          <w:rFonts w:ascii="Times New Roman" w:hAnsi="Times New Roman" w:cs="Times New Roman"/>
        </w:rPr>
        <w:t xml:space="preserve"> to move back and forward between directories.</w:t>
      </w:r>
      <w:r w:rsidR="003A1511">
        <w:rPr>
          <w:rFonts w:ascii="Times New Roman" w:hAnsi="Times New Roman" w:cs="Times New Roman"/>
        </w:rPr>
        <w:t xml:space="preserve"> I think using </w:t>
      </w:r>
      <w:r w:rsidR="003A1511" w:rsidRPr="003A1511">
        <w:rPr>
          <w:rFonts w:ascii="Menlo Regular" w:hAnsi="Menlo Regular" w:cs="Menlo Regular"/>
          <w:color w:val="262626"/>
          <w:kern w:val="0"/>
          <w:sz w:val="22"/>
          <w:szCs w:val="22"/>
        </w:rPr>
        <w:t>cd</w:t>
      </w:r>
      <w:r w:rsidR="003A1511">
        <w:rPr>
          <w:rFonts w:ascii="Times New Roman" w:hAnsi="Times New Roman" w:cs="Times New Roman"/>
        </w:rPr>
        <w:t xml:space="preserve"> to go back to home directory and </w:t>
      </w:r>
      <w:proofErr w:type="gramStart"/>
      <w:r w:rsidR="003A1511" w:rsidRPr="003A1511">
        <w:rPr>
          <w:rFonts w:ascii="Menlo Regular" w:hAnsi="Menlo Regular" w:cs="Menlo Regular"/>
          <w:color w:val="262626"/>
          <w:kern w:val="0"/>
          <w:sz w:val="22"/>
          <w:szCs w:val="22"/>
        </w:rPr>
        <w:t>cd ..</w:t>
      </w:r>
      <w:proofErr w:type="gramEnd"/>
      <w:r w:rsidR="003A1511">
        <w:rPr>
          <w:rFonts w:ascii="Times New Roman" w:hAnsi="Times New Roman" w:cs="Times New Roman"/>
        </w:rPr>
        <w:t xml:space="preserve"> </w:t>
      </w:r>
      <w:proofErr w:type="gramStart"/>
      <w:r w:rsidR="003A1511">
        <w:rPr>
          <w:rFonts w:ascii="Times New Roman" w:hAnsi="Times New Roman" w:cs="Times New Roman"/>
        </w:rPr>
        <w:t>to</w:t>
      </w:r>
      <w:proofErr w:type="gramEnd"/>
      <w:r w:rsidR="003A1511">
        <w:rPr>
          <w:rFonts w:ascii="Times New Roman" w:hAnsi="Times New Roman" w:cs="Times New Roman"/>
        </w:rPr>
        <w:t xml:space="preserve"> move back </w:t>
      </w:r>
      <w:r w:rsidR="008C394E">
        <w:rPr>
          <w:rFonts w:ascii="Times New Roman" w:hAnsi="Times New Roman" w:cs="Times New Roman"/>
        </w:rPr>
        <w:t xml:space="preserve">one directory is quite helpful. While removing files in a directory, the “interactive” flag </w:t>
      </w:r>
      <w:r w:rsidR="008C394E" w:rsidRPr="00A01E72">
        <w:rPr>
          <w:rFonts w:ascii="Menlo Regular" w:hAnsi="Menlo Regular" w:cs="Menlo Regular"/>
          <w:color w:val="262626"/>
          <w:kern w:val="0"/>
          <w:sz w:val="22"/>
          <w:szCs w:val="22"/>
        </w:rPr>
        <w:t>–</w:t>
      </w:r>
      <w:r w:rsidR="00A01E72" w:rsidRPr="00A01E72">
        <w:rPr>
          <w:rFonts w:ascii="Menlo Regular" w:hAnsi="Menlo Regular" w:cs="Menlo Regular"/>
          <w:color w:val="262626"/>
          <w:kern w:val="0"/>
          <w:sz w:val="22"/>
          <w:szCs w:val="22"/>
        </w:rPr>
        <w:t>i</w:t>
      </w:r>
      <w:r w:rsidR="008C394E">
        <w:rPr>
          <w:rFonts w:ascii="Times New Roman" w:hAnsi="Times New Roman" w:cs="Times New Roman"/>
        </w:rPr>
        <w:t xml:space="preserve"> really helps since adding </w:t>
      </w:r>
      <w:r w:rsidR="008C394E" w:rsidRPr="00A01E72">
        <w:rPr>
          <w:rFonts w:ascii="Menlo Regular" w:hAnsi="Menlo Regular" w:cs="Menlo Regular"/>
          <w:color w:val="262626"/>
          <w:kern w:val="0"/>
          <w:sz w:val="22"/>
          <w:szCs w:val="22"/>
        </w:rPr>
        <w:t>–</w:t>
      </w:r>
      <w:r w:rsidR="00A01E72">
        <w:rPr>
          <w:rFonts w:ascii="Menlo Regular" w:hAnsi="Menlo Regular" w:cs="Menlo Regular"/>
          <w:color w:val="262626"/>
          <w:kern w:val="0"/>
          <w:sz w:val="22"/>
          <w:szCs w:val="22"/>
        </w:rPr>
        <w:t>i</w:t>
      </w:r>
      <w:r w:rsidR="008C394E">
        <w:rPr>
          <w:rFonts w:ascii="Times New Roman" w:hAnsi="Times New Roman" w:cs="Times New Roman"/>
        </w:rPr>
        <w:t xml:space="preserve"> will ask us to confirm before deleting files. </w:t>
      </w:r>
      <w:proofErr w:type="spellStart"/>
      <w:proofErr w:type="gramStart"/>
      <w:r w:rsidR="00A01E72" w:rsidRPr="00A01E72">
        <w:rPr>
          <w:rFonts w:ascii="Menlo Regular" w:hAnsi="Menlo Regular" w:cs="Menlo Regular"/>
          <w:color w:val="262626"/>
          <w:kern w:val="0"/>
          <w:sz w:val="22"/>
          <w:szCs w:val="22"/>
        </w:rPr>
        <w:t>nano</w:t>
      </w:r>
      <w:proofErr w:type="spellEnd"/>
      <w:proofErr w:type="gramEnd"/>
      <w:r w:rsidR="00A01E72" w:rsidRPr="00A01E72">
        <w:rPr>
          <w:rFonts w:ascii="Menlo Regular" w:hAnsi="Menlo Regular" w:cs="Menlo Regular"/>
          <w:color w:val="262626"/>
          <w:kern w:val="0"/>
          <w:sz w:val="22"/>
          <w:szCs w:val="22"/>
        </w:rPr>
        <w:t xml:space="preserve"> </w:t>
      </w:r>
      <w:r w:rsidR="00A01E72">
        <w:rPr>
          <w:rFonts w:ascii="Times New Roman" w:hAnsi="Times New Roman" w:cs="Times New Roman"/>
        </w:rPr>
        <w:t xml:space="preserve">is also new to me, but this text editor is simple to use to write a file. </w:t>
      </w:r>
    </w:p>
    <w:p w14:paraId="26692380" w14:textId="77777777" w:rsidR="008D18A7" w:rsidRDefault="008D18A7">
      <w:pPr>
        <w:rPr>
          <w:rFonts w:ascii="Times New Roman" w:hAnsi="Times New Roman" w:cs="Times New Roman"/>
        </w:rPr>
      </w:pPr>
    </w:p>
    <w:p w14:paraId="0F1369C6" w14:textId="18511B29" w:rsidR="005F21B0" w:rsidRDefault="008D18A7" w:rsidP="00A6083B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think the most helpful thing I learn from working with files and directories is that instead of manually create new folder and files, the terminal can simply do all these things by writing </w:t>
      </w:r>
      <w:r w:rsidR="0070756E">
        <w:rPr>
          <w:rFonts w:ascii="Times New Roman" w:hAnsi="Times New Roman" w:cs="Times New Roman" w:hint="eastAsia"/>
        </w:rPr>
        <w:t xml:space="preserve">short </w:t>
      </w:r>
      <w:r>
        <w:rPr>
          <w:rFonts w:ascii="Times New Roman" w:hAnsi="Times New Roman" w:cs="Times New Roman"/>
        </w:rPr>
        <w:t xml:space="preserve">commands. </w:t>
      </w:r>
      <w:r w:rsidR="00DD3200">
        <w:rPr>
          <w:rFonts w:ascii="Times New Roman" w:hAnsi="Times New Roman" w:cs="Times New Roman"/>
        </w:rPr>
        <w:t xml:space="preserve">For example, </w:t>
      </w:r>
      <w:proofErr w:type="spellStart"/>
      <w:r w:rsidR="00DD3200" w:rsidRPr="00DD3200">
        <w:rPr>
          <w:rFonts w:ascii="Menlo Regular" w:hAnsi="Menlo Regular" w:cs="Menlo Regular"/>
          <w:color w:val="262626"/>
          <w:kern w:val="0"/>
          <w:sz w:val="22"/>
          <w:szCs w:val="22"/>
        </w:rPr>
        <w:t>mkdir</w:t>
      </w:r>
      <w:proofErr w:type="spellEnd"/>
      <w:r w:rsidR="00DD3200">
        <w:rPr>
          <w:rFonts w:ascii="Times New Roman" w:hAnsi="Times New Roman" w:cs="Times New Roman"/>
        </w:rPr>
        <w:t xml:space="preserve"> makes a new directory, </w:t>
      </w:r>
      <w:r w:rsidR="00DD3200" w:rsidRPr="00DD3200">
        <w:rPr>
          <w:rFonts w:ascii="Menlo Regular" w:hAnsi="Menlo Regular" w:cs="Menlo Regular"/>
          <w:color w:val="262626"/>
          <w:kern w:val="0"/>
          <w:sz w:val="22"/>
          <w:szCs w:val="22"/>
        </w:rPr>
        <w:t>mv</w:t>
      </w:r>
      <w:r w:rsidR="00DD3200">
        <w:rPr>
          <w:rFonts w:ascii="Times New Roman" w:hAnsi="Times New Roman" w:cs="Times New Roman"/>
        </w:rPr>
        <w:t xml:space="preserve"> can changes the files name, and </w:t>
      </w:r>
      <w:proofErr w:type="spellStart"/>
      <w:r w:rsidR="00DD3200" w:rsidRPr="00DD3200">
        <w:rPr>
          <w:rFonts w:ascii="Menlo Regular" w:hAnsi="Menlo Regular" w:cs="Menlo Regular"/>
          <w:color w:val="262626"/>
          <w:kern w:val="0"/>
          <w:sz w:val="22"/>
          <w:szCs w:val="22"/>
        </w:rPr>
        <w:t>cp</w:t>
      </w:r>
      <w:proofErr w:type="spellEnd"/>
      <w:r w:rsidR="00DD3200">
        <w:rPr>
          <w:rFonts w:ascii="Times New Roman" w:hAnsi="Times New Roman" w:cs="Times New Roman"/>
        </w:rPr>
        <w:t xml:space="preserve"> copies the file. Also, current directory can be represented </w:t>
      </w:r>
      <w:proofErr w:type="gramStart"/>
      <w:r w:rsidR="00DD3200">
        <w:rPr>
          <w:rFonts w:ascii="Times New Roman" w:hAnsi="Times New Roman" w:cs="Times New Roman"/>
        </w:rPr>
        <w:t xml:space="preserve">by </w:t>
      </w:r>
      <w:r w:rsidR="00DD3200" w:rsidRPr="00DD3200">
        <w:rPr>
          <w:rFonts w:ascii="Menlo Regular" w:hAnsi="Menlo Regular" w:cs="Menlo Regular"/>
          <w:color w:val="262626"/>
          <w:kern w:val="0"/>
          <w:sz w:val="22"/>
          <w:szCs w:val="22"/>
        </w:rPr>
        <w:t>.</w:t>
      </w:r>
      <w:proofErr w:type="gramEnd"/>
      <w:r w:rsidR="00DD3200" w:rsidRPr="00DD3200">
        <w:rPr>
          <w:rFonts w:ascii="Menlo Regular" w:hAnsi="Menlo Regular" w:cs="Menlo Regular"/>
          <w:color w:val="262626"/>
          <w:kern w:val="0"/>
          <w:sz w:val="22"/>
          <w:szCs w:val="22"/>
        </w:rPr>
        <w:t xml:space="preserve"> </w:t>
      </w:r>
      <w:proofErr w:type="gramStart"/>
      <w:r w:rsidR="00DD3200">
        <w:rPr>
          <w:rFonts w:ascii="Times New Roman" w:hAnsi="Times New Roman" w:cs="Times New Roman"/>
        </w:rPr>
        <w:t>as</w:t>
      </w:r>
      <w:proofErr w:type="gramEnd"/>
      <w:r w:rsidR="00DD3200">
        <w:rPr>
          <w:rFonts w:ascii="Times New Roman" w:hAnsi="Times New Roman" w:cs="Times New Roman"/>
        </w:rPr>
        <w:t xml:space="preserve"> the second parameter. </w:t>
      </w:r>
      <w:r w:rsidR="00A6083B">
        <w:rPr>
          <w:rFonts w:ascii="Times New Roman" w:hAnsi="Times New Roman" w:cs="Times New Roman"/>
        </w:rPr>
        <w:t xml:space="preserve">The Unix Shell has very easy to use command but also considers the details while using it. For example, from the sort command I know that </w:t>
      </w:r>
      <w:r w:rsidR="00A6083B" w:rsidRPr="00795A2D">
        <w:rPr>
          <w:rFonts w:ascii="Menlo Regular" w:hAnsi="Menlo Regular" w:cs="Menlo Regular"/>
          <w:color w:val="262626"/>
          <w:kern w:val="0"/>
          <w:sz w:val="22"/>
          <w:szCs w:val="22"/>
        </w:rPr>
        <w:t>sort</w:t>
      </w:r>
      <w:r w:rsidR="00E1186A">
        <w:rPr>
          <w:rFonts w:ascii="Times New Roman" w:hAnsi="Times New Roman" w:cs="Times New Roman"/>
          <w:kern w:val="0"/>
        </w:rPr>
        <w:t xml:space="preserve"> </w:t>
      </w:r>
      <w:r w:rsidR="00A6083B">
        <w:rPr>
          <w:rFonts w:ascii="Times New Roman" w:hAnsi="Times New Roman" w:cs="Times New Roman"/>
          <w:kern w:val="0"/>
        </w:rPr>
        <w:t xml:space="preserve">command itself sort its content alphabetically, while adding </w:t>
      </w:r>
      <w:r w:rsidR="00A6083B" w:rsidRPr="00795A2D">
        <w:rPr>
          <w:rFonts w:ascii="Menlo Regular" w:hAnsi="Menlo Regular" w:cs="Menlo Regular"/>
          <w:color w:val="262626"/>
          <w:kern w:val="0"/>
          <w:sz w:val="22"/>
          <w:szCs w:val="22"/>
        </w:rPr>
        <w:t>–n</w:t>
      </w:r>
      <w:r w:rsidR="00A6083B">
        <w:rPr>
          <w:rFonts w:ascii="Times New Roman" w:hAnsi="Times New Roman" w:cs="Times New Roman"/>
          <w:kern w:val="0"/>
        </w:rPr>
        <w:t xml:space="preserve"> flag sort its content numerically, so I should </w:t>
      </w:r>
      <w:r w:rsidR="007F1B54">
        <w:rPr>
          <w:rFonts w:ascii="Times New Roman" w:hAnsi="Times New Roman" w:cs="Times New Roman" w:hint="eastAsia"/>
          <w:kern w:val="0"/>
        </w:rPr>
        <w:t xml:space="preserve">consider </w:t>
      </w:r>
      <w:r w:rsidR="007F1B54">
        <w:rPr>
          <w:rFonts w:ascii="Times New Roman" w:hAnsi="Times New Roman" w:cs="Times New Roman"/>
          <w:kern w:val="0"/>
        </w:rPr>
        <w:t>using</w:t>
      </w:r>
      <w:r w:rsidR="00A6083B">
        <w:rPr>
          <w:rFonts w:ascii="Times New Roman" w:hAnsi="Times New Roman" w:cs="Times New Roman"/>
          <w:kern w:val="0"/>
        </w:rPr>
        <w:t xml:space="preserve"> the l</w:t>
      </w:r>
      <w:r w:rsidR="00A6083B">
        <w:rPr>
          <w:rFonts w:ascii="Times New Roman" w:hAnsi="Times New Roman" w:cs="Times New Roman"/>
        </w:rPr>
        <w:t>eading zeros sometimes.</w:t>
      </w:r>
      <w:r w:rsidR="006900C4">
        <w:rPr>
          <w:rFonts w:ascii="Times New Roman" w:hAnsi="Times New Roman" w:cs="Times New Roman"/>
        </w:rPr>
        <w:t xml:space="preserve"> </w:t>
      </w:r>
    </w:p>
    <w:p w14:paraId="0A167EAB" w14:textId="77777777" w:rsidR="006900C4" w:rsidRDefault="006900C4" w:rsidP="00A6083B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</w:p>
    <w:p w14:paraId="33F0BEA6" w14:textId="3142BC03" w:rsidR="006900C4" w:rsidRDefault="006900C4" w:rsidP="00A6083B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addition, </w:t>
      </w:r>
      <w:r w:rsidRPr="00330FAF">
        <w:rPr>
          <w:rFonts w:ascii="Menlo Regular" w:hAnsi="Menlo Regular" w:cs="Menlo Regular"/>
          <w:color w:val="262626"/>
          <w:kern w:val="0"/>
          <w:sz w:val="22"/>
          <w:szCs w:val="22"/>
        </w:rPr>
        <w:t>|</w:t>
      </w:r>
      <w:r>
        <w:rPr>
          <w:rFonts w:ascii="Times New Roman" w:hAnsi="Times New Roman" w:cs="Times New Roman"/>
        </w:rPr>
        <w:t xml:space="preserve"> allows the shell to print the output with </w:t>
      </w:r>
      <w:r w:rsidR="001F575E">
        <w:rPr>
          <w:rFonts w:ascii="Times New Roman" w:hAnsi="Times New Roman" w:cs="Times New Roman"/>
        </w:rPr>
        <w:t>different</w:t>
      </w:r>
      <w:r w:rsidR="001F575E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criteria. </w:t>
      </w:r>
      <w:proofErr w:type="gramStart"/>
      <w:r>
        <w:rPr>
          <w:rFonts w:ascii="Times New Roman" w:hAnsi="Times New Roman" w:cs="Times New Roman"/>
        </w:rPr>
        <w:t xml:space="preserve">The </w:t>
      </w:r>
      <w:r w:rsidR="00854151">
        <w:rPr>
          <w:rFonts w:ascii="Menlo Regular" w:hAnsi="Menlo Regular" w:cs="Menlo Regular"/>
          <w:color w:val="262626"/>
          <w:kern w:val="0"/>
          <w:sz w:val="22"/>
          <w:szCs w:val="22"/>
        </w:rPr>
        <w:t>for</w:t>
      </w:r>
      <w:proofErr w:type="gramEnd"/>
      <w:r w:rsidR="00327874">
        <w:rPr>
          <w:rFonts w:ascii="Times New Roman" w:hAnsi="Times New Roman" w:cs="Times New Roman"/>
        </w:rPr>
        <w:t xml:space="preserve"> </w:t>
      </w:r>
      <w:r w:rsidR="00854151">
        <w:rPr>
          <w:rFonts w:ascii="Times New Roman" w:hAnsi="Times New Roman" w:cs="Times New Roman"/>
        </w:rPr>
        <w:t xml:space="preserve">loop </w:t>
      </w:r>
      <w:r>
        <w:rPr>
          <w:rFonts w:ascii="Times New Roman" w:hAnsi="Times New Roman" w:cs="Times New Roman"/>
        </w:rPr>
        <w:t>in Unix Shell is similar to what I learnt in python. The for loop operate on lists of items and repeat a set of commands for every item in a list</w:t>
      </w:r>
      <w:r w:rsidR="00EB6D66">
        <w:rPr>
          <w:rFonts w:ascii="Times New Roman" w:hAnsi="Times New Roman" w:cs="Times New Roman"/>
        </w:rPr>
        <w:t xml:space="preserve">, and its really flexible to just write one </w:t>
      </w:r>
      <w:r w:rsidR="00EB6D66" w:rsidRPr="00854151">
        <w:rPr>
          <w:rFonts w:ascii="Menlo Regular" w:hAnsi="Menlo Regular" w:cs="Menlo Regular"/>
          <w:color w:val="262626"/>
          <w:kern w:val="0"/>
          <w:sz w:val="22"/>
          <w:szCs w:val="22"/>
        </w:rPr>
        <w:t>for</w:t>
      </w:r>
      <w:r w:rsidR="00EB6D66">
        <w:rPr>
          <w:rFonts w:ascii="Times New Roman" w:hAnsi="Times New Roman" w:cs="Times New Roman"/>
        </w:rPr>
        <w:t xml:space="preserve"> loop and have both print output and saved file. </w:t>
      </w:r>
    </w:p>
    <w:p w14:paraId="661F7078" w14:textId="77777777" w:rsidR="00EB6D66" w:rsidRDefault="00EB6D66" w:rsidP="00A6083B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</w:p>
    <w:p w14:paraId="00899FC1" w14:textId="0B6A2F4D" w:rsidR="00EB6D66" w:rsidRPr="00A6083B" w:rsidRDefault="00EB6D66" w:rsidP="00A6083B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</w:rPr>
        <w:t>I feel like learning shell scripting is easier than learning Python, because there is not many rules. I can just do it from bash</w:t>
      </w:r>
      <w:r w:rsidR="006410FE">
        <w:rPr>
          <w:rFonts w:ascii="Times New Roman" w:hAnsi="Times New Roman" w:cs="Times New Roman"/>
        </w:rPr>
        <w:t xml:space="preserve"> and working with files and getting data from one program into another</w:t>
      </w:r>
      <w:r>
        <w:rPr>
          <w:rFonts w:ascii="Times New Roman" w:hAnsi="Times New Roman" w:cs="Times New Roman"/>
        </w:rPr>
        <w:t>, and don’t need to install anything.</w:t>
      </w:r>
      <w:r w:rsidR="0010736C">
        <w:rPr>
          <w:rFonts w:ascii="Times New Roman" w:hAnsi="Times New Roman" w:cs="Times New Roman"/>
        </w:rPr>
        <w:t xml:space="preserve"> For example, I can write Python and SQL</w:t>
      </w:r>
      <w:r>
        <w:rPr>
          <w:rFonts w:ascii="Times New Roman" w:hAnsi="Times New Roman" w:cs="Times New Roman"/>
        </w:rPr>
        <w:t xml:space="preserve"> </w:t>
      </w:r>
      <w:r w:rsidR="0010736C">
        <w:rPr>
          <w:rFonts w:ascii="Times New Roman" w:hAnsi="Times New Roman" w:cs="Times New Roman"/>
        </w:rPr>
        <w:t xml:space="preserve">scripts from Unix shell. </w:t>
      </w:r>
      <w:r w:rsidR="008F2C30">
        <w:rPr>
          <w:rFonts w:ascii="Times New Roman" w:hAnsi="Times New Roman" w:cs="Times New Roman"/>
        </w:rPr>
        <w:t xml:space="preserve">One of the </w:t>
      </w:r>
      <w:r w:rsidR="00AB0E09">
        <w:rPr>
          <w:rFonts w:ascii="Times New Roman" w:hAnsi="Times New Roman" w:cs="Times New Roman" w:hint="eastAsia"/>
        </w:rPr>
        <w:t xml:space="preserve">interesting </w:t>
      </w:r>
      <w:r w:rsidR="008F2C30">
        <w:rPr>
          <w:rFonts w:ascii="Times New Roman" w:hAnsi="Times New Roman" w:cs="Times New Roman"/>
        </w:rPr>
        <w:t xml:space="preserve">features </w:t>
      </w:r>
      <w:r w:rsidR="001A32A3">
        <w:rPr>
          <w:rFonts w:ascii="Times New Roman" w:hAnsi="Times New Roman" w:cs="Times New Roman"/>
        </w:rPr>
        <w:t xml:space="preserve">it has is the tab completion, where I just need to press tab so that the shell will automatically gives me the name of the file I want to write. </w:t>
      </w:r>
    </w:p>
    <w:p w14:paraId="76CD86BA" w14:textId="77777777" w:rsidR="00D74E50" w:rsidRPr="002971E7" w:rsidRDefault="00D74E50">
      <w:pPr>
        <w:rPr>
          <w:rFonts w:ascii="Times New Roman" w:hAnsi="Times New Roman" w:cs="Times New Roman"/>
        </w:rPr>
      </w:pPr>
    </w:p>
    <w:p w14:paraId="03435863" w14:textId="76B8EFEA" w:rsidR="000371BC" w:rsidRPr="000371BC" w:rsidRDefault="001A32A3" w:rsidP="000371BC">
      <w:pPr>
        <w:rPr>
          <w:rFonts w:ascii="Times New Roman" w:hAnsi="Times New Roman" w:cs="Times New Roman"/>
          <w:color w:val="262626"/>
          <w:kern w:val="0"/>
        </w:rPr>
      </w:pPr>
      <w:r>
        <w:rPr>
          <w:rFonts w:ascii="Times New Roman" w:hAnsi="Times New Roman" w:cs="Times New Roman"/>
        </w:rPr>
        <w:t xml:space="preserve">Even though </w:t>
      </w:r>
      <w:r>
        <w:rPr>
          <w:rFonts w:ascii="Times New Roman" w:hAnsi="Times New Roman" w:cs="Times New Roman"/>
          <w:color w:val="262626"/>
          <w:kern w:val="0"/>
        </w:rPr>
        <w:t>t</w:t>
      </w:r>
      <w:r w:rsidR="00D03644">
        <w:rPr>
          <w:rFonts w:ascii="Times New Roman" w:hAnsi="Times New Roman" w:cs="Times New Roman"/>
          <w:color w:val="262626"/>
          <w:kern w:val="0"/>
        </w:rPr>
        <w:t>he Unix shell does</w:t>
      </w:r>
      <w:r w:rsidR="00D03644">
        <w:rPr>
          <w:rFonts w:ascii="Times New Roman" w:hAnsi="Times New Roman" w:cs="Times New Roman" w:hint="eastAsia"/>
          <w:color w:val="262626"/>
          <w:kern w:val="0"/>
        </w:rPr>
        <w:t xml:space="preserve"> no</w:t>
      </w:r>
      <w:r w:rsidR="00975D34" w:rsidRPr="002971E7">
        <w:rPr>
          <w:rFonts w:ascii="Times New Roman" w:hAnsi="Times New Roman" w:cs="Times New Roman"/>
          <w:color w:val="262626"/>
          <w:kern w:val="0"/>
        </w:rPr>
        <w:t>t have a trash bin that we can recover deleted files from</w:t>
      </w:r>
      <w:r>
        <w:rPr>
          <w:rFonts w:ascii="Times New Roman" w:hAnsi="Times New Roman" w:cs="Times New Roman"/>
          <w:color w:val="262626"/>
          <w:kern w:val="0"/>
        </w:rPr>
        <w:t xml:space="preserve">, it records each command and I could easily access it from history. </w:t>
      </w:r>
      <w:r w:rsidR="00263971">
        <w:rPr>
          <w:rFonts w:ascii="Times New Roman" w:hAnsi="Times New Roman" w:cs="Times New Roman"/>
          <w:color w:val="262626"/>
          <w:kern w:val="0"/>
        </w:rPr>
        <w:t xml:space="preserve">The wildcard expression is similar to regular expressions while I am not sure how wildcard expression works if I want to express multiple file names or extensions. The most common ones are </w:t>
      </w:r>
      <w:r w:rsidR="00263971" w:rsidRPr="00330FAF">
        <w:rPr>
          <w:rFonts w:ascii="Menlo Regular" w:hAnsi="Menlo Regular" w:cs="Menlo Regular"/>
          <w:color w:val="262626"/>
          <w:kern w:val="0"/>
          <w:sz w:val="22"/>
          <w:szCs w:val="22"/>
        </w:rPr>
        <w:t>*</w:t>
      </w:r>
      <w:r w:rsidR="00263971">
        <w:rPr>
          <w:rFonts w:ascii="Times New Roman" w:hAnsi="Times New Roman" w:cs="Times New Roman"/>
          <w:color w:val="262626"/>
          <w:kern w:val="0"/>
        </w:rPr>
        <w:t xml:space="preserve"> which</w:t>
      </w:r>
      <w:r w:rsidR="00F63D80" w:rsidRPr="000371BC">
        <w:rPr>
          <w:rFonts w:ascii="Times New Roman" w:hAnsi="Times New Roman" w:cs="Times New Roman"/>
          <w:color w:val="262626"/>
          <w:kern w:val="0"/>
        </w:rPr>
        <w:t xml:space="preserve"> matches zero or more</w:t>
      </w:r>
      <w:r w:rsidR="00263971">
        <w:rPr>
          <w:rFonts w:ascii="Times New Roman" w:hAnsi="Times New Roman" w:cs="Times New Roman"/>
          <w:color w:val="262626"/>
          <w:kern w:val="0"/>
        </w:rPr>
        <w:t xml:space="preserve"> characters </w:t>
      </w:r>
      <w:proofErr w:type="gramStart"/>
      <w:r w:rsidR="00263971">
        <w:rPr>
          <w:rFonts w:ascii="Times New Roman" w:hAnsi="Times New Roman" w:cs="Times New Roman"/>
          <w:color w:val="262626"/>
          <w:kern w:val="0"/>
        </w:rPr>
        <w:t xml:space="preserve">and </w:t>
      </w:r>
      <w:r w:rsidR="00263971" w:rsidRPr="00330FAF">
        <w:rPr>
          <w:rFonts w:ascii="Menlo Regular" w:hAnsi="Menlo Regular" w:cs="Menlo Regular"/>
          <w:color w:val="262626"/>
          <w:kern w:val="0"/>
          <w:sz w:val="22"/>
          <w:szCs w:val="22"/>
        </w:rPr>
        <w:t>?</w:t>
      </w:r>
      <w:proofErr w:type="gramEnd"/>
      <w:r w:rsidR="00263971">
        <w:rPr>
          <w:rFonts w:ascii="Times New Roman" w:hAnsi="Times New Roman" w:cs="Times New Roman"/>
          <w:color w:val="262626"/>
          <w:kern w:val="0"/>
        </w:rPr>
        <w:t xml:space="preserve"> </w:t>
      </w:r>
      <w:proofErr w:type="gramStart"/>
      <w:r w:rsidR="00263971">
        <w:rPr>
          <w:rFonts w:ascii="Times New Roman" w:hAnsi="Times New Roman" w:cs="Times New Roman"/>
          <w:color w:val="262626"/>
          <w:kern w:val="0"/>
        </w:rPr>
        <w:t>which</w:t>
      </w:r>
      <w:proofErr w:type="gramEnd"/>
      <w:r w:rsidR="000371BC" w:rsidRPr="000371BC">
        <w:rPr>
          <w:rFonts w:ascii="Times New Roman" w:hAnsi="Times New Roman" w:cs="Times New Roman"/>
          <w:color w:val="262626"/>
          <w:kern w:val="0"/>
        </w:rPr>
        <w:t xml:space="preserve"> only matches a single character.</w:t>
      </w:r>
      <w:r w:rsidR="00330FAF">
        <w:rPr>
          <w:rFonts w:ascii="Times New Roman" w:hAnsi="Times New Roman" w:cs="Times New Roman"/>
          <w:color w:val="262626"/>
          <w:kern w:val="0"/>
        </w:rPr>
        <w:t xml:space="preserve"> There are few commands and symbols to remember, but they are all pretty straightforward. For example, </w:t>
      </w:r>
      <w:r w:rsidR="00330FAF" w:rsidRPr="00330FAF">
        <w:rPr>
          <w:rFonts w:ascii="Menlo Regular" w:hAnsi="Menlo Regular" w:cs="Menlo Regular"/>
          <w:color w:val="262626"/>
          <w:kern w:val="0"/>
          <w:sz w:val="22"/>
          <w:szCs w:val="22"/>
        </w:rPr>
        <w:t>&gt;&gt;</w:t>
      </w:r>
      <w:r w:rsidR="00330FAF">
        <w:rPr>
          <w:rFonts w:ascii="Times New Roman" w:hAnsi="Times New Roman" w:cs="Times New Roman"/>
          <w:color w:val="262626"/>
          <w:kern w:val="0"/>
        </w:rPr>
        <w:t xml:space="preserve"> append the content of one or more files to another file and saved it in the directory.</w:t>
      </w:r>
      <w:r w:rsidR="00300C5C">
        <w:rPr>
          <w:rFonts w:ascii="Times New Roman" w:hAnsi="Times New Roman" w:cs="Times New Roman"/>
          <w:color w:val="262626"/>
          <w:kern w:val="0"/>
        </w:rPr>
        <w:t xml:space="preserve"> </w:t>
      </w:r>
      <w:proofErr w:type="spellStart"/>
      <w:proofErr w:type="gramStart"/>
      <w:r w:rsidR="00300C5C" w:rsidRPr="00300C5C">
        <w:rPr>
          <w:rFonts w:ascii="Menlo Regular" w:hAnsi="Menlo Regular" w:cs="Menlo Regular"/>
          <w:color w:val="262626"/>
          <w:kern w:val="0"/>
          <w:sz w:val="22"/>
          <w:szCs w:val="22"/>
        </w:rPr>
        <w:t>grep</w:t>
      </w:r>
      <w:proofErr w:type="spellEnd"/>
      <w:proofErr w:type="gramEnd"/>
      <w:r w:rsidR="00300C5C">
        <w:rPr>
          <w:rFonts w:ascii="Times New Roman" w:hAnsi="Times New Roman" w:cs="Times New Roman"/>
          <w:color w:val="262626"/>
          <w:kern w:val="0"/>
        </w:rPr>
        <w:t xml:space="preserve"> and </w:t>
      </w:r>
      <w:r w:rsidR="00300C5C" w:rsidRPr="00300C5C">
        <w:rPr>
          <w:rFonts w:ascii="Menlo Regular" w:hAnsi="Menlo Regular" w:cs="Menlo Regular"/>
          <w:color w:val="262626"/>
          <w:kern w:val="0"/>
          <w:sz w:val="22"/>
          <w:szCs w:val="22"/>
        </w:rPr>
        <w:t>find</w:t>
      </w:r>
      <w:r w:rsidR="00300C5C">
        <w:rPr>
          <w:rFonts w:ascii="Times New Roman" w:hAnsi="Times New Roman" w:cs="Times New Roman"/>
          <w:color w:val="262626"/>
          <w:kern w:val="0"/>
        </w:rPr>
        <w:t xml:space="preserve"> to find files and things in files.</w:t>
      </w:r>
      <w:r w:rsidR="00330FAF">
        <w:rPr>
          <w:rFonts w:ascii="Times New Roman" w:hAnsi="Times New Roman" w:cs="Times New Roman"/>
          <w:color w:val="262626"/>
          <w:kern w:val="0"/>
        </w:rPr>
        <w:t xml:space="preserve"> </w:t>
      </w:r>
    </w:p>
    <w:p w14:paraId="2F034374" w14:textId="77777777" w:rsidR="00F63D80" w:rsidRPr="002971E7" w:rsidRDefault="00F63D80">
      <w:pPr>
        <w:rPr>
          <w:rFonts w:ascii="Times New Roman" w:hAnsi="Times New Roman" w:cs="Times New Roman"/>
          <w:color w:val="262626"/>
          <w:kern w:val="0"/>
        </w:rPr>
      </w:pPr>
    </w:p>
    <w:p w14:paraId="3FF45589" w14:textId="77777777" w:rsidR="00D26BC0" w:rsidRDefault="00D26BC0">
      <w:pPr>
        <w:rPr>
          <w:rFonts w:ascii="Times New Roman" w:hAnsi="Times New Roman" w:cs="Times New Roman"/>
          <w:color w:val="262626"/>
          <w:kern w:val="0"/>
        </w:rPr>
      </w:pPr>
    </w:p>
    <w:p w14:paraId="4C9D6240" w14:textId="77777777" w:rsidR="00FD289D" w:rsidRDefault="00FD289D">
      <w:pPr>
        <w:rPr>
          <w:rFonts w:ascii="Times New Roman" w:hAnsi="Times New Roman" w:cs="Times New Roman"/>
          <w:color w:val="262626"/>
          <w:kern w:val="0"/>
        </w:rPr>
      </w:pPr>
    </w:p>
    <w:p w14:paraId="4CCF00C0" w14:textId="77777777" w:rsidR="00FD289D" w:rsidRDefault="00FD289D">
      <w:pPr>
        <w:rPr>
          <w:rFonts w:ascii="Times New Roman" w:hAnsi="Times New Roman" w:cs="Times New Roman"/>
          <w:color w:val="262626"/>
          <w:kern w:val="0"/>
        </w:rPr>
      </w:pPr>
    </w:p>
    <w:p w14:paraId="3C5C94E0" w14:textId="77777777" w:rsidR="00FD289D" w:rsidRPr="002971E7" w:rsidRDefault="00FD289D">
      <w:pPr>
        <w:rPr>
          <w:rFonts w:ascii="Times New Roman" w:hAnsi="Times New Roman" w:cs="Times New Roman"/>
          <w:color w:val="262626"/>
          <w:kern w:val="0"/>
        </w:rPr>
      </w:pPr>
    </w:p>
    <w:p w14:paraId="69CFD176" w14:textId="216F7851" w:rsidR="002971E7" w:rsidRPr="002971E7" w:rsidRDefault="002971E7">
      <w:pPr>
        <w:rPr>
          <w:rFonts w:ascii="Times New Roman" w:hAnsi="Times New Roman" w:cs="Times New Roman"/>
          <w:b/>
          <w:color w:val="262626"/>
          <w:kern w:val="0"/>
        </w:rPr>
      </w:pPr>
      <w:r w:rsidRPr="002971E7">
        <w:rPr>
          <w:rFonts w:ascii="Times New Roman" w:hAnsi="Times New Roman" w:cs="Times New Roman"/>
          <w:b/>
          <w:color w:val="262626"/>
          <w:kern w:val="0"/>
        </w:rPr>
        <w:lastRenderedPageBreak/>
        <w:t>PART 2</w:t>
      </w:r>
    </w:p>
    <w:p w14:paraId="303DDCA0" w14:textId="5045A00B" w:rsidR="006851BC" w:rsidRPr="006851BC" w:rsidRDefault="002971E7">
      <w:pPr>
        <w:rPr>
          <w:rFonts w:ascii="Times New Roman" w:hAnsi="Times New Roman" w:cs="Times New Roman"/>
          <w:b/>
          <w:color w:val="262626"/>
          <w:kern w:val="0"/>
        </w:rPr>
      </w:pPr>
      <w:r w:rsidRPr="006851BC">
        <w:rPr>
          <w:rFonts w:ascii="Times New Roman" w:hAnsi="Times New Roman" w:cs="Times New Roman"/>
          <w:b/>
          <w:color w:val="262626"/>
          <w:kern w:val="0"/>
        </w:rPr>
        <w:t>In Working With Fi</w:t>
      </w:r>
      <w:r w:rsidR="006851BC" w:rsidRPr="006851BC">
        <w:rPr>
          <w:rFonts w:ascii="Times New Roman" w:hAnsi="Times New Roman" w:cs="Times New Roman"/>
          <w:b/>
          <w:color w:val="262626"/>
          <w:kern w:val="0"/>
        </w:rPr>
        <w:t>les and Directories (lesson 03)</w:t>
      </w:r>
    </w:p>
    <w:p w14:paraId="08971C93" w14:textId="77777777" w:rsidR="002971E7" w:rsidRDefault="002971E7" w:rsidP="002971E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 New Roman" w:hAnsi="Times New Roman" w:cs="Times New Roman"/>
          <w:kern w:val="0"/>
          <w:u w:val="single"/>
        </w:rPr>
      </w:pPr>
      <w:r w:rsidRPr="006851BC">
        <w:rPr>
          <w:rFonts w:ascii="Times New Roman" w:hAnsi="Times New Roman" w:cs="Times New Roman"/>
          <w:kern w:val="0"/>
          <w:u w:val="single"/>
        </w:rPr>
        <w:t>Creating Files a Different Way</w:t>
      </w:r>
    </w:p>
    <w:p w14:paraId="06FDB25E" w14:textId="72777394" w:rsidR="00C076ED" w:rsidRPr="0082093C" w:rsidRDefault="006851BC" w:rsidP="0082093C">
      <w:pPr>
        <w:pStyle w:val="a5"/>
        <w:widowControl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262626"/>
          <w:kern w:val="0"/>
        </w:rPr>
      </w:pPr>
      <w:r w:rsidRPr="007F0F47">
        <w:rPr>
          <w:rFonts w:ascii="Times New Roman" w:hAnsi="Times New Roman" w:cs="Times New Roman"/>
          <w:color w:val="262626"/>
          <w:kern w:val="0"/>
        </w:rPr>
        <w:t xml:space="preserve">The </w:t>
      </w:r>
      <w:r w:rsidRPr="00262CB0">
        <w:rPr>
          <w:rFonts w:ascii="Menlo Regular" w:hAnsi="Menlo Regular" w:cs="Menlo Regular"/>
          <w:color w:val="262626"/>
          <w:kern w:val="0"/>
          <w:sz w:val="22"/>
          <w:szCs w:val="22"/>
        </w:rPr>
        <w:t>touch</w:t>
      </w:r>
      <w:r w:rsidRPr="007F0F47">
        <w:rPr>
          <w:rFonts w:ascii="Times New Roman" w:hAnsi="Times New Roman" w:cs="Times New Roman"/>
          <w:color w:val="262626"/>
          <w:kern w:val="0"/>
        </w:rPr>
        <w:t xml:space="preserve"> command creates</w:t>
      </w:r>
      <w:r w:rsidR="00C66D14" w:rsidRPr="007F0F47">
        <w:rPr>
          <w:rFonts w:ascii="Times New Roman" w:hAnsi="Times New Roman" w:cs="Times New Roman"/>
          <w:color w:val="262626"/>
          <w:kern w:val="0"/>
        </w:rPr>
        <w:t xml:space="preserve"> a new empty text file called </w:t>
      </w:r>
      <w:r w:rsidR="008C6CF1">
        <w:rPr>
          <w:rFonts w:ascii="Menlo Regular" w:hAnsi="Menlo Regular" w:cs="Menlo Regular"/>
          <w:color w:val="262626"/>
          <w:kern w:val="0"/>
          <w:sz w:val="22"/>
          <w:szCs w:val="22"/>
        </w:rPr>
        <w:t>my_file.</w:t>
      </w:r>
      <w:r w:rsidR="00C66D14" w:rsidRPr="00262CB0">
        <w:rPr>
          <w:rFonts w:ascii="Menlo Regular" w:hAnsi="Menlo Regular" w:cs="Menlo Regular"/>
          <w:color w:val="262626"/>
          <w:kern w:val="0"/>
          <w:sz w:val="22"/>
          <w:szCs w:val="22"/>
        </w:rPr>
        <w:t>txt</w:t>
      </w:r>
      <w:r w:rsidR="00C66D14" w:rsidRPr="007F0F47">
        <w:rPr>
          <w:rFonts w:ascii="Times New Roman" w:hAnsi="Times New Roman" w:cs="Times New Roman"/>
          <w:color w:val="262626"/>
          <w:kern w:val="0"/>
        </w:rPr>
        <w:t xml:space="preserve"> in my home directory. When I look at my home directory using </w:t>
      </w:r>
      <w:proofErr w:type="spellStart"/>
      <w:r w:rsidR="00C66D14" w:rsidRPr="00262CB0">
        <w:rPr>
          <w:rFonts w:ascii="Menlo Regular" w:hAnsi="Menlo Regular" w:cs="Menlo Regular"/>
          <w:color w:val="262626"/>
          <w:kern w:val="0"/>
          <w:sz w:val="22"/>
          <w:szCs w:val="22"/>
        </w:rPr>
        <w:t>ls</w:t>
      </w:r>
      <w:proofErr w:type="spellEnd"/>
      <w:r w:rsidR="00C66D14" w:rsidRPr="007F0F47">
        <w:rPr>
          <w:rFonts w:ascii="Times New Roman" w:hAnsi="Times New Roman" w:cs="Times New Roman"/>
          <w:color w:val="262626"/>
          <w:kern w:val="0"/>
        </w:rPr>
        <w:t>, the file I created shows up.</w:t>
      </w:r>
    </w:p>
    <w:p w14:paraId="25D6343B" w14:textId="4B7099E4" w:rsidR="007F0F47" w:rsidRDefault="00564BFE" w:rsidP="007F0F47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/>
          <w:kern w:val="0"/>
        </w:rPr>
      </w:pPr>
      <w:r>
        <w:rPr>
          <w:rFonts w:ascii="Times New Roman" w:hAnsi="Times New Roman" w:cs="Times New Roman"/>
          <w:noProof/>
          <w:color w:val="262626"/>
          <w:kern w:val="0"/>
        </w:rPr>
        <w:drawing>
          <wp:inline distT="0" distB="0" distL="0" distR="0" wp14:anchorId="11F721E5" wp14:editId="778CEF9D">
            <wp:extent cx="5405137" cy="1979490"/>
            <wp:effectExtent l="25400" t="25400" r="30480" b="273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37" cy="1979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B069A9" w14:textId="77777777" w:rsidR="00C076ED" w:rsidRPr="007F0F47" w:rsidRDefault="00C076ED" w:rsidP="007F0F47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/>
          <w:kern w:val="0"/>
        </w:rPr>
      </w:pPr>
    </w:p>
    <w:p w14:paraId="3B32147E" w14:textId="65CBABED" w:rsidR="007F0F47" w:rsidRDefault="007F0F47" w:rsidP="007F0F47">
      <w:pPr>
        <w:pStyle w:val="a5"/>
        <w:widowControl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262626"/>
          <w:kern w:val="0"/>
        </w:rPr>
      </w:pPr>
      <w:r>
        <w:rPr>
          <w:rFonts w:ascii="Times New Roman" w:hAnsi="Times New Roman" w:cs="Times New Roman"/>
          <w:color w:val="262626"/>
          <w:kern w:val="0"/>
        </w:rPr>
        <w:t xml:space="preserve">Use </w:t>
      </w:r>
      <w:proofErr w:type="spellStart"/>
      <w:r w:rsidRPr="007F0F47">
        <w:rPr>
          <w:rFonts w:ascii="Courier" w:hAnsi="Courier" w:cs="Times New Roman"/>
          <w:color w:val="262626"/>
          <w:kern w:val="0"/>
        </w:rPr>
        <w:t>ls</w:t>
      </w:r>
      <w:proofErr w:type="spellEnd"/>
      <w:r w:rsidRPr="007F0F47">
        <w:rPr>
          <w:rFonts w:ascii="Courier" w:hAnsi="Courier" w:cs="Times New Roman"/>
          <w:color w:val="262626"/>
          <w:kern w:val="0"/>
        </w:rPr>
        <w:t xml:space="preserve"> </w:t>
      </w:r>
      <w:r w:rsidR="00B31AB0">
        <w:rPr>
          <w:rFonts w:ascii="Courier" w:hAnsi="Courier" w:cs="Times New Roman"/>
          <w:color w:val="262626"/>
          <w:kern w:val="0"/>
        </w:rPr>
        <w:t>-</w:t>
      </w:r>
      <w:r w:rsidRPr="007F0F47">
        <w:rPr>
          <w:rFonts w:ascii="Courier" w:hAnsi="Courier" w:cs="Times New Roman"/>
          <w:color w:val="262626"/>
          <w:kern w:val="0"/>
        </w:rPr>
        <w:t>l</w:t>
      </w:r>
      <w:r>
        <w:rPr>
          <w:rFonts w:ascii="Times New Roman" w:hAnsi="Times New Roman" w:cs="Times New Roman"/>
          <w:color w:val="262626"/>
          <w:kern w:val="0"/>
        </w:rPr>
        <w:t xml:space="preserve"> to inspect myfile.txt, the file is </w:t>
      </w:r>
      <w:r w:rsidRPr="007F0F47">
        <w:rPr>
          <w:rFonts w:ascii="Courier" w:hAnsi="Courier" w:cs="Times New Roman"/>
          <w:color w:val="262626"/>
          <w:kern w:val="0"/>
        </w:rPr>
        <w:t>0</w:t>
      </w:r>
      <w:r>
        <w:rPr>
          <w:rFonts w:ascii="Times New Roman" w:hAnsi="Times New Roman" w:cs="Times New Roman"/>
          <w:color w:val="262626"/>
          <w:kern w:val="0"/>
        </w:rPr>
        <w:t xml:space="preserve"> in size.</w:t>
      </w:r>
    </w:p>
    <w:p w14:paraId="72D187A5" w14:textId="77777777" w:rsidR="00D811CD" w:rsidRDefault="00D811CD" w:rsidP="00D811CD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/>
          <w:kern w:val="0"/>
        </w:rPr>
      </w:pPr>
    </w:p>
    <w:p w14:paraId="3487720B" w14:textId="2D1D8FBE" w:rsidR="00C076ED" w:rsidRDefault="00C076ED" w:rsidP="00D811CD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/>
          <w:kern w:val="0"/>
        </w:rPr>
      </w:pPr>
      <w:r>
        <w:rPr>
          <w:rFonts w:ascii="Times New Roman" w:hAnsi="Times New Roman" w:cs="Times New Roman"/>
          <w:noProof/>
          <w:color w:val="262626"/>
          <w:kern w:val="0"/>
        </w:rPr>
        <w:drawing>
          <wp:inline distT="0" distB="0" distL="0" distR="0" wp14:anchorId="40587E54" wp14:editId="1F79BCBC">
            <wp:extent cx="4250311" cy="288851"/>
            <wp:effectExtent l="25400" t="25400" r="1714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850" cy="28902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2F2F2"/>
                      </a:solidFill>
                    </a:ln>
                  </pic:spPr>
                </pic:pic>
              </a:graphicData>
            </a:graphic>
          </wp:inline>
        </w:drawing>
      </w:r>
    </w:p>
    <w:p w14:paraId="4B2ED2C2" w14:textId="77777777" w:rsidR="00C076ED" w:rsidRPr="00D811CD" w:rsidRDefault="00C076ED" w:rsidP="00D811CD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/>
          <w:kern w:val="0"/>
        </w:rPr>
      </w:pPr>
    </w:p>
    <w:p w14:paraId="3E7B57D4" w14:textId="5C2FC742" w:rsidR="00D811CD" w:rsidRPr="00D811CD" w:rsidRDefault="00D811CD" w:rsidP="00D811CD">
      <w:pPr>
        <w:pStyle w:val="a5"/>
        <w:widowControl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</w:rPr>
      </w:pPr>
      <w:r w:rsidRPr="00D811CD">
        <w:rPr>
          <w:rFonts w:ascii="Times New Roman" w:hAnsi="Times New Roman" w:cs="Times New Roman"/>
          <w:color w:val="262626"/>
          <w:kern w:val="0"/>
        </w:rPr>
        <w:t xml:space="preserve">I use touch command to create a file with the name already exist in another directory, and the touch command creates </w:t>
      </w:r>
      <w:r w:rsidRPr="007F0F47">
        <w:rPr>
          <w:rFonts w:ascii="Times New Roman" w:hAnsi="Times New Roman" w:cs="Times New Roman"/>
          <w:color w:val="262626"/>
          <w:kern w:val="0"/>
        </w:rPr>
        <w:t xml:space="preserve">a new empty text file </w:t>
      </w:r>
      <w:r>
        <w:rPr>
          <w:rFonts w:ascii="Times New Roman" w:hAnsi="Times New Roman" w:cs="Times New Roman"/>
          <w:color w:val="262626"/>
          <w:kern w:val="0"/>
        </w:rPr>
        <w:t xml:space="preserve">with the same name. </w:t>
      </w:r>
    </w:p>
    <w:p w14:paraId="2FFC230B" w14:textId="77777777" w:rsidR="00D811CD" w:rsidRDefault="00D811CD" w:rsidP="00D811CD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6773B0A1" w14:textId="4639305D" w:rsidR="00BE297E" w:rsidRPr="00D811CD" w:rsidRDefault="00BE297E" w:rsidP="00D811CD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noProof/>
          <w:kern w:val="0"/>
        </w:rPr>
        <w:drawing>
          <wp:inline distT="0" distB="0" distL="0" distR="0" wp14:anchorId="60B853D9" wp14:editId="64899C15">
            <wp:extent cx="4795284" cy="866053"/>
            <wp:effectExtent l="25400" t="25400" r="31115" b="234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563" cy="86809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2F2F2"/>
                      </a:solidFill>
                    </a:ln>
                  </pic:spPr>
                </pic:pic>
              </a:graphicData>
            </a:graphic>
          </wp:inline>
        </w:drawing>
      </w:r>
    </w:p>
    <w:p w14:paraId="335D3696" w14:textId="7B3DC4E3" w:rsidR="00B10A8B" w:rsidRPr="0082093C" w:rsidRDefault="00D811CD" w:rsidP="0082093C">
      <w:pPr>
        <w:pStyle w:val="a5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I then use touch command to create a file with the name exist in the home directory, and the touch command </w:t>
      </w:r>
      <w:r w:rsidR="00922E64">
        <w:rPr>
          <w:rFonts w:ascii="Times New Roman" w:hAnsi="Times New Roman" w:cs="Times New Roman"/>
          <w:kern w:val="0"/>
        </w:rPr>
        <w:t xml:space="preserve">keeps the size of the original file and </w:t>
      </w:r>
      <w:r>
        <w:rPr>
          <w:rFonts w:ascii="Times New Roman" w:hAnsi="Times New Roman" w:cs="Times New Roman"/>
          <w:kern w:val="0"/>
        </w:rPr>
        <w:t>only updates the date last modified of th</w:t>
      </w:r>
      <w:r w:rsidR="00922E64">
        <w:rPr>
          <w:rFonts w:ascii="Times New Roman" w:hAnsi="Times New Roman" w:cs="Times New Roman"/>
          <w:kern w:val="0"/>
        </w:rPr>
        <w:t>e file.</w:t>
      </w:r>
    </w:p>
    <w:p w14:paraId="1CD1478D" w14:textId="31E45880" w:rsidR="00E40B3F" w:rsidRPr="003F6107" w:rsidRDefault="003F6107" w:rsidP="003F6107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3F6107">
        <w:rPr>
          <w:noProof/>
        </w:rPr>
        <w:drawing>
          <wp:inline distT="0" distB="0" distL="0" distR="0" wp14:anchorId="2023E8F7" wp14:editId="3F360747">
            <wp:extent cx="5259634" cy="827600"/>
            <wp:effectExtent l="25400" t="25400" r="24130" b="361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634" cy="8276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2F2F2"/>
                      </a:solidFill>
                    </a:ln>
                  </pic:spPr>
                </pic:pic>
              </a:graphicData>
            </a:graphic>
          </wp:inline>
        </w:drawing>
      </w:r>
    </w:p>
    <w:p w14:paraId="1B7C4FF6" w14:textId="445AF462" w:rsidR="00E40B3F" w:rsidRPr="00652F30" w:rsidRDefault="00E40B3F" w:rsidP="00652F30">
      <w:pPr>
        <w:widowControl/>
        <w:autoSpaceDE w:val="0"/>
        <w:autoSpaceDN w:val="0"/>
        <w:adjustRightInd w:val="0"/>
        <w:ind w:left="420"/>
        <w:jc w:val="left"/>
        <w:rPr>
          <w:rFonts w:ascii="Times New Roman" w:hAnsi="Times New Roman" w:cs="Times New Roman"/>
          <w:kern w:val="0"/>
        </w:rPr>
      </w:pPr>
      <w:r w:rsidRPr="00652F30">
        <w:rPr>
          <w:rFonts w:ascii="Times New Roman" w:hAnsi="Times New Roman" w:cs="Times New Roman"/>
          <w:kern w:val="0"/>
        </w:rPr>
        <w:t>So touch command can be use to create a file when the file doesn’t exit or when I want to update the timestamp of a</w:t>
      </w:r>
      <w:r w:rsidR="00237CA9">
        <w:rPr>
          <w:rFonts w:ascii="Times New Roman" w:hAnsi="Times New Roman" w:cs="Times New Roman"/>
          <w:kern w:val="0"/>
        </w:rPr>
        <w:t>n</w:t>
      </w:r>
      <w:r w:rsidRPr="00652F30">
        <w:rPr>
          <w:rFonts w:ascii="Times New Roman" w:hAnsi="Times New Roman" w:cs="Times New Roman"/>
          <w:kern w:val="0"/>
        </w:rPr>
        <w:t xml:space="preserve"> existing </w:t>
      </w:r>
      <w:proofErr w:type="gramStart"/>
      <w:r w:rsidRPr="00652F30">
        <w:rPr>
          <w:rFonts w:ascii="Times New Roman" w:hAnsi="Times New Roman" w:cs="Times New Roman"/>
          <w:kern w:val="0"/>
        </w:rPr>
        <w:t>file</w:t>
      </w:r>
      <w:proofErr w:type="gramEnd"/>
      <w:r w:rsidRPr="00652F30">
        <w:rPr>
          <w:rFonts w:ascii="Times New Roman" w:hAnsi="Times New Roman" w:cs="Times New Roman"/>
          <w:kern w:val="0"/>
        </w:rPr>
        <w:t xml:space="preserve"> the directory.</w:t>
      </w:r>
    </w:p>
    <w:p w14:paraId="5F1532CA" w14:textId="77777777" w:rsidR="00D811CD" w:rsidRPr="00D811CD" w:rsidRDefault="00D811CD" w:rsidP="00D811CD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11703A1E" w14:textId="77777777" w:rsidR="0057504C" w:rsidRDefault="002971E7" w:rsidP="002971E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 New Roman" w:hAnsi="Times New Roman" w:cs="Times New Roman"/>
          <w:kern w:val="0"/>
        </w:rPr>
      </w:pPr>
      <w:r w:rsidRPr="0057504C">
        <w:rPr>
          <w:rFonts w:ascii="Times New Roman" w:hAnsi="Times New Roman" w:cs="Times New Roman"/>
          <w:kern w:val="0"/>
        </w:rPr>
        <w:t>Moving to the Current Folder</w:t>
      </w:r>
    </w:p>
    <w:p w14:paraId="4DF85C98" w14:textId="7DB9A235" w:rsidR="0057504C" w:rsidRDefault="0057504C" w:rsidP="0057504C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7FCAC962" w14:textId="79EAEB8A" w:rsidR="00321E88" w:rsidRPr="00262CB0" w:rsidRDefault="00321E88" w:rsidP="0057504C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62626"/>
          <w:kern w:val="0"/>
          <w:sz w:val="22"/>
          <w:szCs w:val="22"/>
        </w:rPr>
      </w:pPr>
      <w:proofErr w:type="gramStart"/>
      <w:r w:rsidRPr="00262CB0">
        <w:rPr>
          <w:rFonts w:ascii="Menlo Regular" w:hAnsi="Menlo Regular" w:cs="Menlo Regular"/>
          <w:color w:val="262626"/>
          <w:kern w:val="0"/>
          <w:sz w:val="22"/>
          <w:szCs w:val="22"/>
        </w:rPr>
        <w:t>analyzed</w:t>
      </w:r>
      <w:proofErr w:type="gramEnd"/>
      <w:r>
        <w:rPr>
          <w:rFonts w:ascii="Times New Roman" w:hAnsi="Times New Roman" w:cs="Times New Roman"/>
          <w:kern w:val="0"/>
        </w:rPr>
        <w:t xml:space="preserve"> is the directory of </w:t>
      </w:r>
      <w:r w:rsidRPr="00262CB0">
        <w:rPr>
          <w:rFonts w:ascii="Menlo Regular" w:hAnsi="Menlo Regular" w:cs="Menlo Regular"/>
          <w:color w:val="262626"/>
          <w:kern w:val="0"/>
          <w:sz w:val="22"/>
          <w:szCs w:val="22"/>
        </w:rPr>
        <w:t>sucrose.dat</w:t>
      </w:r>
      <w:r>
        <w:rPr>
          <w:rFonts w:ascii="Times New Roman" w:hAnsi="Times New Roman" w:cs="Times New Roman"/>
          <w:kern w:val="0"/>
        </w:rPr>
        <w:t xml:space="preserve"> and </w:t>
      </w:r>
      <w:r w:rsidRPr="00262CB0">
        <w:rPr>
          <w:rFonts w:ascii="Menlo Regular" w:hAnsi="Menlo Regular" w:cs="Menlo Regular"/>
          <w:color w:val="262626"/>
          <w:kern w:val="0"/>
          <w:sz w:val="22"/>
          <w:szCs w:val="22"/>
        </w:rPr>
        <w:t>maltose.dat</w:t>
      </w:r>
      <w:r>
        <w:rPr>
          <w:rFonts w:ascii="Times New Roman" w:hAnsi="Times New Roman" w:cs="Times New Roman"/>
          <w:kern w:val="0"/>
        </w:rPr>
        <w:t xml:space="preserve"> currently in, so </w:t>
      </w:r>
      <w:r w:rsidRPr="00237CA9">
        <w:rPr>
          <w:rFonts w:ascii="Courier" w:hAnsi="Courier" w:cs="Times New Roman"/>
          <w:color w:val="262626"/>
          <w:kern w:val="0"/>
        </w:rPr>
        <w:t>mv</w:t>
      </w:r>
      <w:r>
        <w:rPr>
          <w:rFonts w:ascii="Times New Roman" w:hAnsi="Times New Roman" w:cs="Times New Roman"/>
          <w:kern w:val="0"/>
        </w:rPr>
        <w:t xml:space="preserve"> keeps the filenames of these two files but put</w:t>
      </w:r>
      <w:r w:rsidR="00237CA9">
        <w:rPr>
          <w:rFonts w:ascii="Times New Roman" w:hAnsi="Times New Roman" w:cs="Times New Roman"/>
          <w:kern w:val="0"/>
        </w:rPr>
        <w:t xml:space="preserve"> at somewhere new, </w:t>
      </w:r>
      <w:r w:rsidR="00237CA9" w:rsidRPr="00262CB0">
        <w:rPr>
          <w:rFonts w:ascii="Menlo Regular" w:hAnsi="Menlo Regular" w:cs="Menlo Regular"/>
          <w:color w:val="262626"/>
          <w:kern w:val="0"/>
          <w:sz w:val="22"/>
          <w:szCs w:val="22"/>
        </w:rPr>
        <w:t>.</w:t>
      </w:r>
      <w:r w:rsidR="00237CA9">
        <w:rPr>
          <w:rFonts w:ascii="Times New Roman" w:hAnsi="Times New Roman" w:cs="Times New Roman"/>
          <w:kern w:val="0"/>
        </w:rPr>
        <w:t xml:space="preserve"> </w:t>
      </w:r>
      <w:proofErr w:type="gramStart"/>
      <w:r w:rsidR="00237CA9">
        <w:rPr>
          <w:rFonts w:ascii="Times New Roman" w:hAnsi="Times New Roman" w:cs="Times New Roman"/>
          <w:kern w:val="0"/>
        </w:rPr>
        <w:t>means</w:t>
      </w:r>
      <w:proofErr w:type="gramEnd"/>
      <w:r w:rsidR="00237CA9">
        <w:rPr>
          <w:rFonts w:ascii="Times New Roman" w:hAnsi="Times New Roman" w:cs="Times New Roman"/>
          <w:kern w:val="0"/>
        </w:rPr>
        <w:t xml:space="preserve"> to put the file in the directory name we just specified </w:t>
      </w:r>
      <w:r w:rsidR="00237CA9" w:rsidRPr="00262CB0">
        <w:rPr>
          <w:rFonts w:ascii="Menlo Regular" w:hAnsi="Menlo Regular" w:cs="Menlo Regular"/>
          <w:color w:val="262626"/>
          <w:kern w:val="0"/>
          <w:sz w:val="22"/>
          <w:szCs w:val="22"/>
        </w:rPr>
        <w:t>cd raw/</w:t>
      </w:r>
    </w:p>
    <w:p w14:paraId="5590C9BB" w14:textId="43E413F7" w:rsidR="00D850EB" w:rsidRDefault="00D850EB" w:rsidP="0057504C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noProof/>
          <w:kern w:val="0"/>
        </w:rPr>
        <w:drawing>
          <wp:inline distT="0" distB="0" distL="0" distR="0" wp14:anchorId="461322BB" wp14:editId="2E58EEF0">
            <wp:extent cx="4484473" cy="826574"/>
            <wp:effectExtent l="25400" t="25400" r="11430" b="374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473" cy="82657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2F2F2"/>
                      </a:solidFill>
                    </a:ln>
                  </pic:spPr>
                </pic:pic>
              </a:graphicData>
            </a:graphic>
          </wp:inline>
        </w:drawing>
      </w:r>
    </w:p>
    <w:p w14:paraId="2E97FC27" w14:textId="77777777" w:rsidR="00D850EB" w:rsidRDefault="00D850EB" w:rsidP="0057504C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511DB2E2" w14:textId="197238C3" w:rsidR="002971E7" w:rsidRDefault="002971E7" w:rsidP="002971E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 New Roman" w:hAnsi="Times New Roman" w:cs="Times New Roman"/>
          <w:kern w:val="0"/>
        </w:rPr>
      </w:pPr>
      <w:r w:rsidRPr="0057504C">
        <w:rPr>
          <w:rFonts w:ascii="Times New Roman" w:hAnsi="Times New Roman" w:cs="Times New Roman"/>
          <w:kern w:val="0"/>
        </w:rPr>
        <w:t xml:space="preserve">Using </w:t>
      </w:r>
      <w:proofErr w:type="spellStart"/>
      <w:r w:rsidRPr="00262CB0">
        <w:rPr>
          <w:rFonts w:ascii="Menlo Regular" w:hAnsi="Menlo Regular" w:cs="Menlo Regular"/>
          <w:color w:val="262626"/>
          <w:kern w:val="0"/>
          <w:sz w:val="22"/>
          <w:szCs w:val="22"/>
        </w:rPr>
        <w:t>rm</w:t>
      </w:r>
      <w:proofErr w:type="spellEnd"/>
      <w:r w:rsidRPr="0057504C">
        <w:rPr>
          <w:rFonts w:ascii="Times New Roman" w:hAnsi="Times New Roman" w:cs="Times New Roman"/>
          <w:kern w:val="0"/>
        </w:rPr>
        <w:t xml:space="preserve"> Safely</w:t>
      </w:r>
    </w:p>
    <w:p w14:paraId="54EDDE20" w14:textId="77777777" w:rsidR="00AA18C0" w:rsidRDefault="00AA18C0" w:rsidP="00AA18C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19DECCE0" w14:textId="0938A968" w:rsidR="00AA18C0" w:rsidRDefault="00AA18C0" w:rsidP="00AA18C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/>
          <w:kern w:val="0"/>
        </w:rPr>
      </w:pPr>
      <w:r>
        <w:rPr>
          <w:rFonts w:ascii="Times New Roman" w:hAnsi="Times New Roman" w:cs="Times New Roman"/>
          <w:kern w:val="0"/>
        </w:rPr>
        <w:t xml:space="preserve">When we type </w:t>
      </w:r>
      <w:proofErr w:type="spellStart"/>
      <w:r w:rsidRPr="00AA18C0">
        <w:rPr>
          <w:rFonts w:ascii="Menlo Regular" w:hAnsi="Menlo Regular" w:cs="Menlo Regular"/>
          <w:color w:val="262626"/>
          <w:kern w:val="0"/>
          <w:sz w:val="22"/>
          <w:szCs w:val="22"/>
        </w:rPr>
        <w:t>rm</w:t>
      </w:r>
      <w:proofErr w:type="spellEnd"/>
      <w:r w:rsidRPr="00AA18C0">
        <w:rPr>
          <w:rFonts w:ascii="Menlo Regular" w:hAnsi="Menlo Regular" w:cs="Menlo Regular"/>
          <w:color w:val="262626"/>
          <w:kern w:val="0"/>
          <w:sz w:val="22"/>
          <w:szCs w:val="22"/>
        </w:rPr>
        <w:t xml:space="preserve"> -i thesis/quotations.txt</w:t>
      </w:r>
      <w:r w:rsidR="00550016">
        <w:rPr>
          <w:rFonts w:ascii="Times New Roman" w:hAnsi="Times New Roman" w:cs="Times New Roman"/>
          <w:color w:val="262626"/>
          <w:kern w:val="0"/>
        </w:rPr>
        <w:t>, the</w:t>
      </w:r>
      <w:r w:rsidR="00AA24B6">
        <w:rPr>
          <w:rFonts w:ascii="Times New Roman" w:hAnsi="Times New Roman" w:cs="Times New Roman"/>
          <w:color w:val="262626"/>
          <w:kern w:val="0"/>
        </w:rPr>
        <w:t xml:space="preserve"> shell </w:t>
      </w:r>
      <w:r w:rsidR="00550016">
        <w:rPr>
          <w:rFonts w:ascii="Times New Roman" w:hAnsi="Times New Roman" w:cs="Times New Roman"/>
          <w:color w:val="262626"/>
          <w:kern w:val="0"/>
        </w:rPr>
        <w:t xml:space="preserve">asks whether we are sure about removing the file. </w:t>
      </w:r>
    </w:p>
    <w:p w14:paraId="2AA412CA" w14:textId="2DC92BDD" w:rsidR="00550016" w:rsidRDefault="00550016" w:rsidP="00AA18C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If we are concerned about what we might be deleting, adding the “interactive” flag </w:t>
      </w:r>
      <w:r w:rsidRPr="00550016">
        <w:rPr>
          <w:rFonts w:ascii="Menlo Regular" w:hAnsi="Menlo Regular" w:cs="Menlo Regular"/>
          <w:color w:val="262626"/>
          <w:kern w:val="0"/>
          <w:sz w:val="22"/>
          <w:szCs w:val="22"/>
        </w:rPr>
        <w:t xml:space="preserve">-i </w:t>
      </w:r>
      <w:r>
        <w:rPr>
          <w:rFonts w:ascii="Times New Roman" w:hAnsi="Times New Roman" w:cs="Times New Roman"/>
          <w:kern w:val="0"/>
        </w:rPr>
        <w:t xml:space="preserve">to </w:t>
      </w:r>
      <w:proofErr w:type="spellStart"/>
      <w:r w:rsidRPr="00550016">
        <w:rPr>
          <w:rFonts w:ascii="Menlo Regular" w:hAnsi="Menlo Regular" w:cs="Menlo Regular"/>
          <w:color w:val="262626"/>
          <w:kern w:val="0"/>
          <w:sz w:val="22"/>
          <w:szCs w:val="22"/>
        </w:rPr>
        <w:t>rm</w:t>
      </w:r>
      <w:proofErr w:type="spellEnd"/>
      <w:r>
        <w:rPr>
          <w:rFonts w:ascii="Times New Roman" w:hAnsi="Times New Roman" w:cs="Times New Roman"/>
          <w:kern w:val="0"/>
        </w:rPr>
        <w:t xml:space="preserve"> will ask us for confirmation before each step, so that we won’t delete file accidentally and cannot recover the file.</w:t>
      </w:r>
    </w:p>
    <w:p w14:paraId="79339A62" w14:textId="77777777" w:rsidR="00DA6128" w:rsidRPr="00550016" w:rsidRDefault="00DA6128" w:rsidP="00AA18C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446F62FE" w14:textId="52908856" w:rsidR="00AA18C0" w:rsidRDefault="00AA18C0" w:rsidP="00AA18C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noProof/>
          <w:kern w:val="0"/>
        </w:rPr>
        <w:drawing>
          <wp:inline distT="0" distB="0" distL="0" distR="0" wp14:anchorId="71FE0C97" wp14:editId="54C69257">
            <wp:extent cx="2410655" cy="1330364"/>
            <wp:effectExtent l="25400" t="25400" r="27940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655" cy="133036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2F2F2"/>
                      </a:solidFill>
                    </a:ln>
                  </pic:spPr>
                </pic:pic>
              </a:graphicData>
            </a:graphic>
          </wp:inline>
        </w:drawing>
      </w:r>
    </w:p>
    <w:p w14:paraId="0DCB2A08" w14:textId="77777777" w:rsidR="00AA18C0" w:rsidRPr="0057504C" w:rsidRDefault="00AA18C0" w:rsidP="00AA18C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7B646AB4" w14:textId="15CA2FE4" w:rsidR="002971E7" w:rsidRPr="00795A2D" w:rsidRDefault="002971E7" w:rsidP="002971E7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</w:rPr>
      </w:pPr>
      <w:r w:rsidRPr="00795A2D">
        <w:rPr>
          <w:rFonts w:ascii="Times New Roman" w:hAnsi="Times New Roman" w:cs="Times New Roman"/>
          <w:b/>
          <w:kern w:val="0"/>
        </w:rPr>
        <w:t>I</w:t>
      </w:r>
      <w:r w:rsidR="00795A2D">
        <w:rPr>
          <w:rFonts w:ascii="Times New Roman" w:hAnsi="Times New Roman" w:cs="Times New Roman"/>
          <w:b/>
          <w:kern w:val="0"/>
        </w:rPr>
        <w:t>n Pipes and Filters (lesson 04)</w:t>
      </w:r>
    </w:p>
    <w:p w14:paraId="565E7D17" w14:textId="77777777" w:rsidR="002971E7" w:rsidRPr="00795A2D" w:rsidRDefault="002971E7" w:rsidP="002971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 New Roman" w:hAnsi="Times New Roman" w:cs="Times New Roman"/>
          <w:kern w:val="0"/>
          <w:u w:val="single"/>
        </w:rPr>
      </w:pPr>
      <w:r w:rsidRPr="00795A2D">
        <w:rPr>
          <w:rFonts w:ascii="Times New Roman" w:hAnsi="Times New Roman" w:cs="Times New Roman"/>
          <w:kern w:val="0"/>
          <w:u w:val="single"/>
        </w:rPr>
        <w:t xml:space="preserve">What </w:t>
      </w:r>
      <w:proofErr w:type="gramStart"/>
      <w:r w:rsidRPr="00795A2D">
        <w:rPr>
          <w:rFonts w:ascii="Times New Roman" w:hAnsi="Times New Roman" w:cs="Times New Roman"/>
          <w:kern w:val="0"/>
          <w:u w:val="single"/>
        </w:rPr>
        <w:t>Does</w:t>
      </w:r>
      <w:proofErr w:type="gramEnd"/>
      <w:r w:rsidRPr="00795A2D">
        <w:rPr>
          <w:rFonts w:ascii="Times New Roman" w:hAnsi="Times New Roman" w:cs="Times New Roman"/>
          <w:kern w:val="0"/>
          <w:u w:val="single"/>
        </w:rPr>
        <w:t xml:space="preserve"> sort -n Do?</w:t>
      </w:r>
    </w:p>
    <w:p w14:paraId="089BE911" w14:textId="4999C77A" w:rsidR="00795A2D" w:rsidRDefault="00795A2D" w:rsidP="00795A2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proofErr w:type="gramStart"/>
      <w:r w:rsidRPr="00795A2D">
        <w:rPr>
          <w:rFonts w:ascii="Menlo Regular" w:hAnsi="Menlo Regular" w:cs="Menlo Regular"/>
          <w:color w:val="262626"/>
          <w:kern w:val="0"/>
          <w:sz w:val="22"/>
          <w:szCs w:val="22"/>
        </w:rPr>
        <w:t>sort</w:t>
      </w:r>
      <w:proofErr w:type="gramEnd"/>
      <w:r w:rsidRPr="00795A2D">
        <w:rPr>
          <w:rFonts w:ascii="Menlo Regular" w:hAnsi="Menlo Regular" w:cs="Menlo Regular"/>
          <w:color w:val="262626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kern w:val="0"/>
        </w:rPr>
        <w:t xml:space="preserve">command sort its content alphabetically, while adding </w:t>
      </w:r>
      <w:r w:rsidRPr="00795A2D">
        <w:rPr>
          <w:rFonts w:ascii="Menlo Regular" w:hAnsi="Menlo Regular" w:cs="Menlo Regular"/>
          <w:color w:val="262626"/>
          <w:kern w:val="0"/>
          <w:sz w:val="22"/>
          <w:szCs w:val="22"/>
        </w:rPr>
        <w:t>–n</w:t>
      </w:r>
      <w:r>
        <w:rPr>
          <w:rFonts w:ascii="Times New Roman" w:hAnsi="Times New Roman" w:cs="Times New Roman"/>
          <w:kern w:val="0"/>
        </w:rPr>
        <w:t xml:space="preserve"> flag specify that the sort is </w:t>
      </w:r>
      <w:r w:rsidRPr="00E911DB">
        <w:rPr>
          <w:rFonts w:ascii="Times New Roman" w:hAnsi="Times New Roman" w:cs="Times New Roman"/>
          <w:b/>
          <w:kern w:val="0"/>
        </w:rPr>
        <w:t>numerical</w:t>
      </w:r>
      <w:r>
        <w:rPr>
          <w:rFonts w:ascii="Times New Roman" w:hAnsi="Times New Roman" w:cs="Times New Roman"/>
          <w:kern w:val="0"/>
        </w:rPr>
        <w:t xml:space="preserve"> instead of alphabetical.</w:t>
      </w:r>
    </w:p>
    <w:p w14:paraId="443ED43C" w14:textId="77777777" w:rsidR="00E911DB" w:rsidRDefault="00E911DB" w:rsidP="00795A2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01F1C562" w14:textId="77777777" w:rsidR="002971E7" w:rsidRPr="0060562E" w:rsidRDefault="002971E7" w:rsidP="002971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 New Roman" w:hAnsi="Times New Roman" w:cs="Times New Roman"/>
          <w:kern w:val="0"/>
          <w:u w:val="single"/>
        </w:rPr>
      </w:pPr>
      <w:r w:rsidRPr="0060562E">
        <w:rPr>
          <w:rFonts w:ascii="Times New Roman" w:hAnsi="Times New Roman" w:cs="Times New Roman"/>
          <w:kern w:val="0"/>
          <w:u w:val="single"/>
        </w:rPr>
        <w:t>What Does &lt; Mean?</w:t>
      </w:r>
    </w:p>
    <w:p w14:paraId="144137B7" w14:textId="77777777" w:rsidR="00CB4EA1" w:rsidRDefault="009B62A5" w:rsidP="0060562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9B62A5">
        <w:rPr>
          <w:rFonts w:ascii="Menlo Regular" w:hAnsi="Menlo Regular" w:cs="Menlo Regular"/>
          <w:color w:val="262626"/>
          <w:kern w:val="0"/>
          <w:sz w:val="22"/>
          <w:szCs w:val="22"/>
        </w:rPr>
        <w:t>&lt;</w:t>
      </w:r>
      <w:r>
        <w:rPr>
          <w:rFonts w:ascii="Times New Roman" w:hAnsi="Times New Roman" w:cs="Times New Roman"/>
          <w:kern w:val="0"/>
        </w:rPr>
        <w:t xml:space="preserve"> </w:t>
      </w:r>
      <w:proofErr w:type="gramStart"/>
      <w:r w:rsidRPr="009B62A5">
        <w:rPr>
          <w:rFonts w:ascii="Times New Roman" w:hAnsi="Times New Roman" w:cs="Times New Roman"/>
          <w:kern w:val="0"/>
        </w:rPr>
        <w:t>redirect</w:t>
      </w:r>
      <w:r w:rsidR="00CB4EA1">
        <w:rPr>
          <w:rFonts w:ascii="Times New Roman" w:hAnsi="Times New Roman" w:cs="Times New Roman"/>
          <w:kern w:val="0"/>
        </w:rPr>
        <w:t>s</w:t>
      </w:r>
      <w:proofErr w:type="gramEnd"/>
      <w:r w:rsidR="00CB4EA1">
        <w:rPr>
          <w:rFonts w:ascii="Times New Roman" w:hAnsi="Times New Roman" w:cs="Times New Roman"/>
          <w:kern w:val="0"/>
        </w:rPr>
        <w:t xml:space="preserve"> its input </w:t>
      </w:r>
    </w:p>
    <w:p w14:paraId="2F5D1289" w14:textId="77777777" w:rsidR="0038072F" w:rsidRDefault="00CB4EA1" w:rsidP="0060562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CB4EA1">
        <w:rPr>
          <w:rFonts w:ascii="Menlo Regular" w:hAnsi="Menlo Regular" w:cs="Menlo Regular"/>
          <w:color w:val="262626"/>
          <w:kern w:val="0"/>
          <w:sz w:val="22"/>
          <w:szCs w:val="22"/>
        </w:rPr>
        <w:t xml:space="preserve">$ </w:t>
      </w:r>
      <w:proofErr w:type="spellStart"/>
      <w:proofErr w:type="gramStart"/>
      <w:r w:rsidRPr="00CB4EA1">
        <w:rPr>
          <w:rFonts w:ascii="Menlo Regular" w:hAnsi="Menlo Regular" w:cs="Menlo Regular"/>
          <w:color w:val="262626"/>
          <w:kern w:val="0"/>
          <w:sz w:val="22"/>
          <w:szCs w:val="22"/>
        </w:rPr>
        <w:t>wc</w:t>
      </w:r>
      <w:proofErr w:type="spellEnd"/>
      <w:proofErr w:type="gramEnd"/>
      <w:r w:rsidRPr="00CB4EA1">
        <w:rPr>
          <w:rFonts w:ascii="Menlo Regular" w:hAnsi="Menlo Regular" w:cs="Menlo Regular"/>
          <w:color w:val="262626"/>
          <w:kern w:val="0"/>
          <w:sz w:val="22"/>
          <w:szCs w:val="22"/>
        </w:rPr>
        <w:t xml:space="preserve"> -l mydata.dat</w:t>
      </w:r>
      <w:r w:rsidR="009B62A5" w:rsidRPr="00CB4EA1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9B62A5" w:rsidRPr="009B62A5">
        <w:rPr>
          <w:rFonts w:ascii="Times New Roman" w:hAnsi="Times New Roman" w:cs="Times New Roman"/>
          <w:kern w:val="0"/>
        </w:rPr>
        <w:t xml:space="preserve">gets a command line parameter telling it what file to open. </w:t>
      </w:r>
    </w:p>
    <w:p w14:paraId="3E389AA8" w14:textId="77777777" w:rsidR="0038072F" w:rsidRDefault="0038072F" w:rsidP="0060562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677FDA7D" w14:textId="38A5CD88" w:rsidR="0038072F" w:rsidRDefault="0038072F" w:rsidP="0060562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noProof/>
          <w:kern w:val="0"/>
        </w:rPr>
        <w:drawing>
          <wp:inline distT="0" distB="0" distL="0" distR="0" wp14:anchorId="211C02BE" wp14:editId="6EE5D2F7">
            <wp:extent cx="1547055" cy="300498"/>
            <wp:effectExtent l="25400" t="25400" r="27940" b="298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055" cy="30049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2F2F2"/>
                      </a:solidFill>
                    </a:ln>
                  </pic:spPr>
                </pic:pic>
              </a:graphicData>
            </a:graphic>
          </wp:inline>
        </w:drawing>
      </w:r>
    </w:p>
    <w:p w14:paraId="256D270D" w14:textId="77777777" w:rsidR="0038072F" w:rsidRDefault="0038072F" w:rsidP="0060562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7A21CA00" w14:textId="209CE637" w:rsidR="0060562E" w:rsidRDefault="00CB4EA1" w:rsidP="0060562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CB4EA1">
        <w:rPr>
          <w:rFonts w:ascii="Menlo Regular" w:hAnsi="Menlo Regular" w:cs="Menlo Regular"/>
          <w:color w:val="262626"/>
          <w:kern w:val="0"/>
          <w:sz w:val="22"/>
          <w:szCs w:val="22"/>
        </w:rPr>
        <w:t xml:space="preserve">$ </w:t>
      </w:r>
      <w:proofErr w:type="spellStart"/>
      <w:proofErr w:type="gramStart"/>
      <w:r w:rsidRPr="00CB4EA1">
        <w:rPr>
          <w:rFonts w:ascii="Menlo Regular" w:hAnsi="Menlo Regular" w:cs="Menlo Regular"/>
          <w:color w:val="262626"/>
          <w:kern w:val="0"/>
          <w:sz w:val="22"/>
          <w:szCs w:val="22"/>
        </w:rPr>
        <w:t>wc</w:t>
      </w:r>
      <w:proofErr w:type="spellEnd"/>
      <w:proofErr w:type="gramEnd"/>
      <w:r w:rsidRPr="00CB4EA1">
        <w:rPr>
          <w:rFonts w:ascii="Menlo Regular" w:hAnsi="Menlo Regular" w:cs="Menlo Regular"/>
          <w:color w:val="262626"/>
          <w:kern w:val="0"/>
          <w:sz w:val="22"/>
          <w:szCs w:val="22"/>
        </w:rPr>
        <w:t xml:space="preserve"> -l &lt; mydata.dat, </w:t>
      </w:r>
      <w:proofErr w:type="spellStart"/>
      <w:r w:rsidRPr="00CB4EA1">
        <w:rPr>
          <w:rFonts w:ascii="Menlo Regular" w:hAnsi="Menlo Regular" w:cs="Menlo Regular"/>
          <w:color w:val="262626"/>
          <w:kern w:val="0"/>
          <w:sz w:val="22"/>
          <w:szCs w:val="22"/>
        </w:rPr>
        <w:t>wc</w:t>
      </w:r>
      <w:proofErr w:type="spellEnd"/>
      <w:r w:rsidR="009B62A5" w:rsidRPr="009B62A5">
        <w:rPr>
          <w:rFonts w:ascii="Times New Roman" w:hAnsi="Times New Roman" w:cs="Times New Roman"/>
          <w:kern w:val="0"/>
        </w:rPr>
        <w:t xml:space="preserve"> doesn’t have any command line parameters, so it reads from standard input, but we have told the shell to send the contents of </w:t>
      </w:r>
      <w:r w:rsidRPr="00CB4EA1">
        <w:rPr>
          <w:rFonts w:ascii="Menlo Regular" w:hAnsi="Menlo Regular" w:cs="Menlo Regular"/>
          <w:color w:val="262626"/>
          <w:kern w:val="0"/>
          <w:sz w:val="22"/>
          <w:szCs w:val="22"/>
        </w:rPr>
        <w:t xml:space="preserve">mydata.dat </w:t>
      </w:r>
      <w:r w:rsidR="009B62A5" w:rsidRPr="009B62A5">
        <w:rPr>
          <w:rFonts w:ascii="Times New Roman" w:hAnsi="Times New Roman" w:cs="Times New Roman"/>
          <w:kern w:val="0"/>
        </w:rPr>
        <w:t xml:space="preserve">to </w:t>
      </w:r>
      <w:proofErr w:type="spellStart"/>
      <w:r w:rsidR="009B62A5" w:rsidRPr="00CB4EA1">
        <w:rPr>
          <w:rFonts w:ascii="Menlo Regular" w:hAnsi="Menlo Regular" w:cs="Menlo Regular"/>
          <w:color w:val="262626"/>
          <w:kern w:val="0"/>
          <w:sz w:val="22"/>
          <w:szCs w:val="22"/>
        </w:rPr>
        <w:t>wc</w:t>
      </w:r>
      <w:r w:rsidR="009B62A5" w:rsidRPr="009B62A5">
        <w:rPr>
          <w:rFonts w:ascii="Times New Roman" w:hAnsi="Times New Roman" w:cs="Times New Roman"/>
          <w:kern w:val="0"/>
        </w:rPr>
        <w:t>’s</w:t>
      </w:r>
      <w:proofErr w:type="spellEnd"/>
      <w:r w:rsidR="009B62A5" w:rsidRPr="009B62A5">
        <w:rPr>
          <w:rFonts w:ascii="Times New Roman" w:hAnsi="Times New Roman" w:cs="Times New Roman"/>
          <w:kern w:val="0"/>
        </w:rPr>
        <w:t xml:space="preserve"> standard input.</w:t>
      </w:r>
    </w:p>
    <w:p w14:paraId="5139BEE4" w14:textId="77777777" w:rsidR="0038072F" w:rsidRDefault="0038072F" w:rsidP="0060562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543CE5F1" w14:textId="4A188C9D" w:rsidR="0038072F" w:rsidRDefault="0038072F" w:rsidP="0060562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noProof/>
          <w:kern w:val="0"/>
        </w:rPr>
        <w:drawing>
          <wp:inline distT="0" distB="0" distL="0" distR="0" wp14:anchorId="4A3A507C" wp14:editId="3BD8BE3D">
            <wp:extent cx="1619690" cy="298857"/>
            <wp:effectExtent l="25400" t="25400" r="31750" b="317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690" cy="29885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2F2F2"/>
                      </a:solidFill>
                    </a:ln>
                  </pic:spPr>
                </pic:pic>
              </a:graphicData>
            </a:graphic>
          </wp:inline>
        </w:drawing>
      </w:r>
    </w:p>
    <w:p w14:paraId="3F4E2684" w14:textId="77777777" w:rsidR="0038072F" w:rsidRPr="002971E7" w:rsidRDefault="0038072F" w:rsidP="0060562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641C48E4" w14:textId="3E7CD69B" w:rsidR="00775364" w:rsidRPr="000B2143" w:rsidRDefault="002971E7" w:rsidP="00775364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 New Roman" w:hAnsi="Times New Roman" w:cs="Times New Roman"/>
          <w:kern w:val="0"/>
          <w:u w:val="single"/>
        </w:rPr>
      </w:pPr>
      <w:r w:rsidRPr="00541A79">
        <w:rPr>
          <w:rFonts w:ascii="Times New Roman" w:hAnsi="Times New Roman" w:cs="Times New Roman"/>
          <w:kern w:val="0"/>
          <w:u w:val="single"/>
        </w:rPr>
        <w:t>Wildcard Expressions</w:t>
      </w:r>
    </w:p>
    <w:p w14:paraId="5B64A2A6" w14:textId="7DC0B872" w:rsidR="00482422" w:rsidRDefault="000B2143" w:rsidP="00482422">
      <w:pPr>
        <w:pStyle w:val="a5"/>
        <w:widowControl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</w:rPr>
      </w:pPr>
      <w:r w:rsidRPr="00482422">
        <w:rPr>
          <w:rFonts w:ascii="Menlo Regular" w:hAnsi="Menlo Regular" w:cs="Menlo Regular"/>
          <w:color w:val="262626"/>
          <w:kern w:val="0"/>
          <w:sz w:val="22"/>
          <w:szCs w:val="22"/>
        </w:rPr>
        <w:t>*</w:t>
      </w:r>
      <w:r w:rsidRPr="00482422">
        <w:rPr>
          <w:rFonts w:ascii="Times New Roman" w:hAnsi="Times New Roman" w:cs="Times New Roman"/>
          <w:kern w:val="0"/>
        </w:rPr>
        <w:t xml:space="preserve"> </w:t>
      </w:r>
      <w:proofErr w:type="gramStart"/>
      <w:r w:rsidRPr="00482422">
        <w:rPr>
          <w:rFonts w:ascii="Times New Roman" w:hAnsi="Times New Roman" w:cs="Times New Roman"/>
          <w:kern w:val="0"/>
        </w:rPr>
        <w:t>matches</w:t>
      </w:r>
      <w:proofErr w:type="gramEnd"/>
      <w:r w:rsidRPr="00482422">
        <w:rPr>
          <w:rFonts w:ascii="Times New Roman" w:hAnsi="Times New Roman" w:cs="Times New Roman"/>
          <w:kern w:val="0"/>
        </w:rPr>
        <w:t xml:space="preserve"> zero or more characters in a filename, so </w:t>
      </w:r>
      <w:r w:rsidRPr="00482422">
        <w:rPr>
          <w:rFonts w:ascii="Menlo Regular" w:hAnsi="Menlo Regular" w:cs="Menlo Regular"/>
          <w:color w:val="262626"/>
          <w:kern w:val="0"/>
          <w:sz w:val="22"/>
          <w:szCs w:val="22"/>
        </w:rPr>
        <w:t>*A.txt</w:t>
      </w:r>
      <w:r w:rsidR="00AD7B76" w:rsidRPr="00482422">
        <w:rPr>
          <w:rFonts w:ascii="Menlo Regular" w:hAnsi="Menlo Regular" w:cs="Menlo Regular"/>
          <w:color w:val="262626"/>
          <w:kern w:val="0"/>
          <w:sz w:val="22"/>
          <w:szCs w:val="22"/>
        </w:rPr>
        <w:t xml:space="preserve"> *B.txt</w:t>
      </w:r>
      <w:r w:rsidRPr="00482422">
        <w:rPr>
          <w:rFonts w:ascii="Times New Roman" w:hAnsi="Times New Roman" w:cs="Times New Roman"/>
          <w:kern w:val="0"/>
        </w:rPr>
        <w:t xml:space="preserve"> matches all files </w:t>
      </w:r>
      <w:r w:rsidR="00AD7B76" w:rsidRPr="00482422">
        <w:rPr>
          <w:rFonts w:ascii="Times New Roman" w:hAnsi="Times New Roman" w:cs="Times New Roman"/>
          <w:kern w:val="0"/>
        </w:rPr>
        <w:t xml:space="preserve">ending in A.txt or B.txt. </w:t>
      </w:r>
    </w:p>
    <w:p w14:paraId="4C1B03C8" w14:textId="77777777" w:rsidR="00482422" w:rsidRPr="00482422" w:rsidRDefault="00482422" w:rsidP="00482422">
      <w:pPr>
        <w:pStyle w:val="a5"/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kern w:val="0"/>
        </w:rPr>
      </w:pPr>
    </w:p>
    <w:p w14:paraId="2A741C45" w14:textId="3EC0992A" w:rsidR="00B36C3A" w:rsidRPr="00482422" w:rsidRDefault="00B36C3A" w:rsidP="0048242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noProof/>
        </w:rPr>
        <w:drawing>
          <wp:inline distT="0" distB="0" distL="0" distR="0" wp14:anchorId="4E22B585" wp14:editId="7737736F">
            <wp:extent cx="4247075" cy="1326705"/>
            <wp:effectExtent l="25400" t="25400" r="20320" b="196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075" cy="132670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2F2F2"/>
                      </a:solidFill>
                    </a:ln>
                  </pic:spPr>
                </pic:pic>
              </a:graphicData>
            </a:graphic>
          </wp:inline>
        </w:drawing>
      </w:r>
    </w:p>
    <w:p w14:paraId="1C83AFC8" w14:textId="77777777" w:rsidR="00B36C3A" w:rsidRPr="00B36C3A" w:rsidRDefault="00B36C3A" w:rsidP="0077536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2E0E9861" w14:textId="030BDCA0" w:rsidR="002971E7" w:rsidRPr="00203155" w:rsidRDefault="00203155" w:rsidP="002971E7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</w:rPr>
      </w:pPr>
      <w:r>
        <w:rPr>
          <w:rFonts w:ascii="Times New Roman" w:hAnsi="Times New Roman" w:cs="Times New Roman"/>
          <w:b/>
          <w:kern w:val="0"/>
        </w:rPr>
        <w:t>In Loops (lesson 05)</w:t>
      </w:r>
    </w:p>
    <w:p w14:paraId="00F88A86" w14:textId="77777777" w:rsidR="002971E7" w:rsidRDefault="002971E7" w:rsidP="002971E7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 New Roman" w:hAnsi="Times New Roman" w:cs="Times New Roman"/>
          <w:kern w:val="0"/>
          <w:u w:val="single"/>
        </w:rPr>
      </w:pPr>
      <w:r w:rsidRPr="007B59FB">
        <w:rPr>
          <w:rFonts w:ascii="Times New Roman" w:hAnsi="Times New Roman" w:cs="Times New Roman"/>
          <w:kern w:val="0"/>
          <w:u w:val="single"/>
        </w:rPr>
        <w:t>Variables in Loops</w:t>
      </w:r>
    </w:p>
    <w:p w14:paraId="3C1AE9A7" w14:textId="429F2083" w:rsidR="00E823C4" w:rsidRDefault="00E823C4" w:rsidP="00E823C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The first </w:t>
      </w:r>
      <w:r w:rsidR="00A87269">
        <w:rPr>
          <w:rFonts w:ascii="Times New Roman" w:hAnsi="Times New Roman" w:cs="Times New Roman"/>
          <w:kern w:val="0"/>
        </w:rPr>
        <w:t xml:space="preserve">for </w:t>
      </w:r>
      <w:r>
        <w:rPr>
          <w:rFonts w:ascii="Times New Roman" w:hAnsi="Times New Roman" w:cs="Times New Roman"/>
          <w:kern w:val="0"/>
        </w:rPr>
        <w:t xml:space="preserve">loop is for each file ending with </w:t>
      </w:r>
      <w:r w:rsidRPr="009A56C6">
        <w:rPr>
          <w:rFonts w:ascii="Menlo Regular" w:hAnsi="Menlo Regular" w:cs="Menlo Regular"/>
          <w:color w:val="262626"/>
          <w:kern w:val="0"/>
          <w:sz w:val="22"/>
          <w:szCs w:val="22"/>
        </w:rPr>
        <w:t>.</w:t>
      </w:r>
      <w:proofErr w:type="spellStart"/>
      <w:r w:rsidRPr="009A56C6">
        <w:rPr>
          <w:rFonts w:ascii="Menlo Regular" w:hAnsi="Menlo Regular" w:cs="Menlo Regular"/>
          <w:color w:val="262626"/>
          <w:kern w:val="0"/>
          <w:sz w:val="22"/>
          <w:szCs w:val="22"/>
        </w:rPr>
        <w:t>dat</w:t>
      </w:r>
      <w:proofErr w:type="spellEnd"/>
      <w:r>
        <w:rPr>
          <w:rFonts w:ascii="Times New Roman" w:hAnsi="Times New Roman" w:cs="Times New Roman"/>
          <w:kern w:val="0"/>
        </w:rPr>
        <w:t xml:space="preserve">, list all the files ending </w:t>
      </w:r>
      <w:proofErr w:type="gramStart"/>
      <w:r>
        <w:rPr>
          <w:rFonts w:ascii="Times New Roman" w:hAnsi="Times New Roman" w:cs="Times New Roman"/>
          <w:kern w:val="0"/>
        </w:rPr>
        <w:t>wit</w:t>
      </w:r>
      <w:r w:rsidR="005A770A">
        <w:rPr>
          <w:rFonts w:ascii="Times New Roman" w:hAnsi="Times New Roman" w:cs="Times New Roman"/>
          <w:kern w:val="0"/>
        </w:rPr>
        <w:t xml:space="preserve">h </w:t>
      </w:r>
      <w:r w:rsidR="005A770A" w:rsidRPr="009A56C6">
        <w:rPr>
          <w:rFonts w:ascii="Menlo Regular" w:hAnsi="Menlo Regular" w:cs="Menlo Regular"/>
          <w:color w:val="262626"/>
          <w:kern w:val="0"/>
          <w:sz w:val="22"/>
          <w:szCs w:val="22"/>
        </w:rPr>
        <w:t>.</w:t>
      </w:r>
      <w:r w:rsidRPr="009A56C6">
        <w:rPr>
          <w:rFonts w:ascii="Menlo Regular" w:hAnsi="Menlo Regular" w:cs="Menlo Regular"/>
          <w:color w:val="262626"/>
          <w:kern w:val="0"/>
          <w:sz w:val="22"/>
          <w:szCs w:val="22"/>
        </w:rPr>
        <w:t>dat</w:t>
      </w:r>
      <w:proofErr w:type="gramEnd"/>
      <w:r>
        <w:rPr>
          <w:rFonts w:ascii="Times New Roman" w:hAnsi="Times New Roman" w:cs="Times New Roman"/>
          <w:kern w:val="0"/>
        </w:rPr>
        <w:t>.</w:t>
      </w:r>
    </w:p>
    <w:p w14:paraId="6F82764B" w14:textId="6F54EF96" w:rsidR="00E823C4" w:rsidRDefault="00E823C4" w:rsidP="00E823C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Since there are total three files ending with </w:t>
      </w:r>
      <w:r w:rsidRPr="009A56C6">
        <w:rPr>
          <w:rFonts w:ascii="Menlo Regular" w:hAnsi="Menlo Regular" w:cs="Menlo Regular"/>
          <w:color w:val="262626"/>
          <w:kern w:val="0"/>
          <w:sz w:val="22"/>
          <w:szCs w:val="22"/>
        </w:rPr>
        <w:t>.</w:t>
      </w:r>
      <w:proofErr w:type="spellStart"/>
      <w:r w:rsidRPr="009A56C6">
        <w:rPr>
          <w:rFonts w:ascii="Menlo Regular" w:hAnsi="Menlo Regular" w:cs="Menlo Regular"/>
          <w:color w:val="262626"/>
          <w:kern w:val="0"/>
          <w:sz w:val="22"/>
          <w:szCs w:val="22"/>
        </w:rPr>
        <w:t>dat</w:t>
      </w:r>
      <w:proofErr w:type="spellEnd"/>
      <w:r>
        <w:rPr>
          <w:rFonts w:ascii="Times New Roman" w:hAnsi="Times New Roman" w:cs="Times New Roman"/>
          <w:kern w:val="0"/>
        </w:rPr>
        <w:t xml:space="preserve">, the loop returns three files for three times, so each file is repeated three times. </w:t>
      </w:r>
    </w:p>
    <w:p w14:paraId="02549763" w14:textId="77777777" w:rsidR="005A770A" w:rsidRPr="00E823C4" w:rsidRDefault="005A770A" w:rsidP="00E823C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7488E29A" w14:textId="13377AF0" w:rsidR="007B59FB" w:rsidRDefault="00E823C4" w:rsidP="007B59FB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noProof/>
          <w:kern w:val="0"/>
        </w:rPr>
        <w:drawing>
          <wp:inline distT="0" distB="0" distL="0" distR="0" wp14:anchorId="505E5EF7" wp14:editId="306A2859">
            <wp:extent cx="3259230" cy="937455"/>
            <wp:effectExtent l="25400" t="25400" r="17780" b="279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230" cy="93745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2F2F2"/>
                      </a:solidFill>
                    </a:ln>
                  </pic:spPr>
                </pic:pic>
              </a:graphicData>
            </a:graphic>
          </wp:inline>
        </w:drawing>
      </w:r>
    </w:p>
    <w:p w14:paraId="4979B75B" w14:textId="77777777" w:rsidR="00E823C4" w:rsidRDefault="00E823C4" w:rsidP="007B59FB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6C59B296" w14:textId="25208D6A" w:rsidR="00AF14FF" w:rsidRDefault="00343C08" w:rsidP="007B59FB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The shell starts by expanding</w:t>
      </w:r>
      <w:r w:rsidRPr="00C72F88">
        <w:rPr>
          <w:rFonts w:ascii="Menlo Regular" w:hAnsi="Menlo Regular" w:cs="Menlo Regular"/>
          <w:color w:val="262626"/>
          <w:kern w:val="0"/>
          <w:sz w:val="22"/>
          <w:szCs w:val="22"/>
        </w:rPr>
        <w:t xml:space="preserve"> *.</w:t>
      </w:r>
      <w:proofErr w:type="spellStart"/>
      <w:r w:rsidRPr="00C72F88">
        <w:rPr>
          <w:rFonts w:ascii="Menlo Regular" w:hAnsi="Menlo Regular" w:cs="Menlo Regular"/>
          <w:color w:val="262626"/>
          <w:kern w:val="0"/>
          <w:sz w:val="22"/>
          <w:szCs w:val="22"/>
        </w:rPr>
        <w:t>dat</w:t>
      </w:r>
      <w:proofErr w:type="spellEnd"/>
      <w:r>
        <w:rPr>
          <w:rFonts w:ascii="Times New Roman" w:hAnsi="Times New Roman" w:cs="Times New Roman"/>
          <w:kern w:val="0"/>
        </w:rPr>
        <w:t xml:space="preserve"> to create the list of files it will process. </w:t>
      </w:r>
      <w:r w:rsidR="00A87269">
        <w:rPr>
          <w:rFonts w:ascii="Times New Roman" w:hAnsi="Times New Roman" w:cs="Times New Roman"/>
          <w:kern w:val="0"/>
        </w:rPr>
        <w:t>Th</w:t>
      </w:r>
      <w:r w:rsidR="000D7B7A">
        <w:rPr>
          <w:rFonts w:ascii="Times New Roman" w:hAnsi="Times New Roman" w:cs="Times New Roman"/>
          <w:kern w:val="0"/>
        </w:rPr>
        <w:t>is</w:t>
      </w:r>
      <w:r w:rsidR="00A87269">
        <w:rPr>
          <w:rFonts w:ascii="Times New Roman" w:hAnsi="Times New Roman" w:cs="Times New Roman"/>
          <w:kern w:val="0"/>
        </w:rPr>
        <w:t xml:space="preserve"> for loop is for each file ending with </w:t>
      </w:r>
      <w:r w:rsidR="00A87269" w:rsidRPr="009A56C6">
        <w:rPr>
          <w:rFonts w:ascii="Menlo Regular" w:hAnsi="Menlo Regular" w:cs="Menlo Regular"/>
          <w:color w:val="262626"/>
          <w:kern w:val="0"/>
          <w:sz w:val="22"/>
          <w:szCs w:val="22"/>
        </w:rPr>
        <w:t>.</w:t>
      </w:r>
      <w:proofErr w:type="spellStart"/>
      <w:r w:rsidR="00A87269" w:rsidRPr="009A56C6">
        <w:rPr>
          <w:rFonts w:ascii="Menlo Regular" w:hAnsi="Menlo Regular" w:cs="Menlo Regular"/>
          <w:color w:val="262626"/>
          <w:kern w:val="0"/>
          <w:sz w:val="22"/>
          <w:szCs w:val="22"/>
        </w:rPr>
        <w:t>dat</w:t>
      </w:r>
      <w:proofErr w:type="spellEnd"/>
      <w:r w:rsidR="00A87269">
        <w:rPr>
          <w:rFonts w:ascii="Times New Roman" w:hAnsi="Times New Roman" w:cs="Times New Roman"/>
          <w:kern w:val="0"/>
        </w:rPr>
        <w:t>, list that file. There are th</w:t>
      </w:r>
      <w:r w:rsidR="00AF14FF">
        <w:rPr>
          <w:rFonts w:ascii="Times New Roman" w:hAnsi="Times New Roman" w:cs="Times New Roman"/>
          <w:kern w:val="0"/>
        </w:rPr>
        <w:t xml:space="preserve">ree files in total, so loop three time </w:t>
      </w:r>
      <w:r w:rsidR="00A87269">
        <w:rPr>
          <w:rFonts w:ascii="Times New Roman" w:hAnsi="Times New Roman" w:cs="Times New Roman"/>
          <w:kern w:val="0"/>
        </w:rPr>
        <w:t xml:space="preserve">returns </w:t>
      </w:r>
      <w:r w:rsidR="00AF14FF">
        <w:rPr>
          <w:rFonts w:ascii="Times New Roman" w:hAnsi="Times New Roman" w:cs="Times New Roman"/>
          <w:kern w:val="0"/>
        </w:rPr>
        <w:t>one file each time.</w:t>
      </w:r>
    </w:p>
    <w:p w14:paraId="256E2CF6" w14:textId="34D7AF36" w:rsidR="00E823C4" w:rsidRDefault="00E823C4" w:rsidP="007B59FB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noProof/>
          <w:kern w:val="0"/>
        </w:rPr>
        <w:drawing>
          <wp:inline distT="0" distB="0" distL="0" distR="0" wp14:anchorId="0A7E3BC3" wp14:editId="105EEFC2">
            <wp:extent cx="1760501" cy="969205"/>
            <wp:effectExtent l="25400" t="25400" r="17780" b="215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501" cy="96920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2F2F2"/>
                      </a:solidFill>
                    </a:ln>
                  </pic:spPr>
                </pic:pic>
              </a:graphicData>
            </a:graphic>
          </wp:inline>
        </w:drawing>
      </w:r>
    </w:p>
    <w:p w14:paraId="0EBFB190" w14:textId="77777777" w:rsidR="00E823C4" w:rsidRPr="007B59FB" w:rsidRDefault="00E823C4" w:rsidP="007B59FB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59E6DC84" w14:textId="77777777" w:rsidR="002971E7" w:rsidRDefault="002971E7" w:rsidP="002971E7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 New Roman" w:hAnsi="Times New Roman" w:cs="Times New Roman"/>
          <w:kern w:val="0"/>
          <w:u w:val="single"/>
        </w:rPr>
      </w:pPr>
      <w:r w:rsidRPr="007B59FB">
        <w:rPr>
          <w:rFonts w:ascii="Times New Roman" w:hAnsi="Times New Roman" w:cs="Times New Roman"/>
          <w:kern w:val="0"/>
          <w:u w:val="single"/>
        </w:rPr>
        <w:t>Saving to a File in a Loop - Part One</w:t>
      </w:r>
    </w:p>
    <w:p w14:paraId="53CAFC9A" w14:textId="74E5ECA7" w:rsidR="009609B7" w:rsidRPr="00497827" w:rsidRDefault="00497827" w:rsidP="0049782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</w:rPr>
      </w:pPr>
      <w:r w:rsidRPr="00497827">
        <w:rPr>
          <w:rFonts w:ascii="Times New Roman" w:hAnsi="Times New Roman" w:cs="Times New Roman"/>
          <w:b/>
          <w:kern w:val="0"/>
        </w:rPr>
        <w:t>Prints fructose.dat, glucose.dat, and sucrose.dat, and the text from sucrose.dat will be saved to a file called xylose.dat.</w:t>
      </w:r>
    </w:p>
    <w:p w14:paraId="7B0C1C81" w14:textId="2AB3911D" w:rsidR="00A22B3B" w:rsidRDefault="00343C08" w:rsidP="007B59FB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The shell starts by expanding </w:t>
      </w:r>
      <w:r w:rsidRPr="00C72F88">
        <w:rPr>
          <w:rFonts w:ascii="Menlo Regular" w:hAnsi="Menlo Regular" w:cs="Menlo Regular"/>
          <w:color w:val="262626"/>
          <w:kern w:val="0"/>
          <w:sz w:val="22"/>
          <w:szCs w:val="22"/>
        </w:rPr>
        <w:t>*.</w:t>
      </w:r>
      <w:proofErr w:type="spellStart"/>
      <w:r w:rsidRPr="00C72F88">
        <w:rPr>
          <w:rFonts w:ascii="Menlo Regular" w:hAnsi="Menlo Regular" w:cs="Menlo Regular"/>
          <w:color w:val="262626"/>
          <w:kern w:val="0"/>
          <w:sz w:val="22"/>
          <w:szCs w:val="22"/>
        </w:rPr>
        <w:t>dat</w:t>
      </w:r>
      <w:proofErr w:type="spellEnd"/>
      <w:r>
        <w:rPr>
          <w:rFonts w:ascii="Times New Roman" w:hAnsi="Times New Roman" w:cs="Times New Roman"/>
          <w:kern w:val="0"/>
        </w:rPr>
        <w:t xml:space="preserve"> to create the list of files it will process. </w:t>
      </w:r>
      <w:r w:rsidR="00C72F88" w:rsidRPr="00C72F88">
        <w:rPr>
          <w:rFonts w:ascii="Times New Roman" w:hAnsi="Times New Roman" w:cs="Times New Roman"/>
          <w:kern w:val="0"/>
        </w:rPr>
        <w:t>The loop body then executes two commands for each of those files. The first, echo</w:t>
      </w:r>
      <w:r w:rsidR="00C72F88">
        <w:rPr>
          <w:rFonts w:ascii="Times New Roman" w:hAnsi="Times New Roman" w:cs="Times New Roman"/>
          <w:kern w:val="0"/>
        </w:rPr>
        <w:t xml:space="preserve">, </w:t>
      </w:r>
      <w:r w:rsidR="00C72F88" w:rsidRPr="00C72F88">
        <w:rPr>
          <w:rFonts w:ascii="Times New Roman" w:hAnsi="Times New Roman" w:cs="Times New Roman"/>
          <w:kern w:val="0"/>
        </w:rPr>
        <w:t xml:space="preserve">since the shell expands </w:t>
      </w:r>
      <w:r w:rsidR="00C72F88" w:rsidRPr="00C72F88">
        <w:rPr>
          <w:rFonts w:ascii="Menlo Regular" w:hAnsi="Menlo Regular" w:cs="Menlo Regular"/>
          <w:color w:val="262626"/>
          <w:kern w:val="0"/>
          <w:sz w:val="22"/>
          <w:szCs w:val="22"/>
        </w:rPr>
        <w:t>$sugar</w:t>
      </w:r>
      <w:r w:rsidR="00C72F88" w:rsidRPr="00C72F88">
        <w:rPr>
          <w:rFonts w:ascii="Times New Roman" w:hAnsi="Times New Roman" w:cs="Times New Roman"/>
          <w:kern w:val="0"/>
        </w:rPr>
        <w:t xml:space="preserve"> to be the name of a file, echo </w:t>
      </w:r>
      <w:r w:rsidR="00C72F88" w:rsidRPr="00C72F88">
        <w:rPr>
          <w:rFonts w:ascii="Menlo Regular" w:hAnsi="Menlo Regular" w:cs="Menlo Regular"/>
          <w:color w:val="262626"/>
          <w:kern w:val="0"/>
          <w:sz w:val="22"/>
          <w:szCs w:val="22"/>
        </w:rPr>
        <w:t>$sugar</w:t>
      </w:r>
      <w:r w:rsidR="00C72F88" w:rsidRPr="00C72F88">
        <w:rPr>
          <w:rFonts w:ascii="Times New Roman" w:hAnsi="Times New Roman" w:cs="Times New Roman"/>
          <w:kern w:val="0"/>
        </w:rPr>
        <w:t xml:space="preserve"> just prints the name of the file</w:t>
      </w:r>
      <w:r w:rsidR="00A22B3B">
        <w:rPr>
          <w:rFonts w:ascii="Times New Roman" w:hAnsi="Times New Roman" w:cs="Times New Roman"/>
          <w:kern w:val="0"/>
        </w:rPr>
        <w:t>.</w:t>
      </w:r>
    </w:p>
    <w:p w14:paraId="2989D93D" w14:textId="33EFAE82" w:rsidR="00CA40FF" w:rsidRDefault="00CA40FF" w:rsidP="007B59FB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proofErr w:type="gramStart"/>
      <w:r w:rsidRPr="002279D8">
        <w:rPr>
          <w:rFonts w:ascii="Menlo Regular" w:hAnsi="Menlo Regular" w:cs="Menlo Regular"/>
          <w:color w:val="262626"/>
          <w:kern w:val="0"/>
          <w:sz w:val="22"/>
          <w:szCs w:val="22"/>
        </w:rPr>
        <w:t>cat</w:t>
      </w:r>
      <w:proofErr w:type="gram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</w:t>
      </w:r>
      <w:r w:rsidRPr="00CA40FF">
        <w:rPr>
          <w:rFonts w:ascii="Times New Roman" w:hAnsi="Times New Roman" w:cs="Times New Roman"/>
          <w:kern w:val="0"/>
        </w:rPr>
        <w:t xml:space="preserve">stands for “concatenate” and prints the </w:t>
      </w:r>
      <w:r w:rsidR="00577063">
        <w:rPr>
          <w:rFonts w:ascii="Times New Roman" w:hAnsi="Times New Roman" w:cs="Times New Roman"/>
          <w:kern w:val="0"/>
        </w:rPr>
        <w:t>contents of each file</w:t>
      </w:r>
      <w:r w:rsidRPr="00CA40FF">
        <w:rPr>
          <w:rFonts w:ascii="Times New Roman" w:hAnsi="Times New Roman" w:cs="Times New Roman"/>
          <w:kern w:val="0"/>
        </w:rPr>
        <w:t xml:space="preserve"> one after another. The greater than symbol, </w:t>
      </w:r>
      <w:r w:rsidRPr="00CA40FF">
        <w:rPr>
          <w:rFonts w:ascii="Menlo Regular" w:hAnsi="Menlo Regular" w:cs="Menlo Regular"/>
          <w:color w:val="262626"/>
          <w:kern w:val="0"/>
          <w:sz w:val="22"/>
          <w:szCs w:val="22"/>
        </w:rPr>
        <w:t>&gt;</w:t>
      </w:r>
      <w:r w:rsidRPr="00CA40FF">
        <w:rPr>
          <w:rFonts w:ascii="Times New Roman" w:hAnsi="Times New Roman" w:cs="Times New Roman"/>
          <w:kern w:val="0"/>
        </w:rPr>
        <w:t>, tells the shell to redirect the</w:t>
      </w:r>
      <w:r w:rsidR="009828FC" w:rsidRPr="009828FC">
        <w:rPr>
          <w:rFonts w:ascii="Times New Roman" w:hAnsi="Times New Roman" w:cs="Times New Roman"/>
          <w:kern w:val="0"/>
        </w:rPr>
        <w:t xml:space="preserve"> </w:t>
      </w:r>
      <w:r w:rsidR="009828FC">
        <w:rPr>
          <w:rFonts w:ascii="Times New Roman" w:hAnsi="Times New Roman" w:cs="Times New Roman"/>
          <w:kern w:val="0"/>
        </w:rPr>
        <w:t>contents of the file</w:t>
      </w:r>
      <w:r w:rsidRPr="00CA40FF">
        <w:rPr>
          <w:rFonts w:ascii="Times New Roman" w:hAnsi="Times New Roman" w:cs="Times New Roman"/>
          <w:kern w:val="0"/>
        </w:rPr>
        <w:t xml:space="preserve"> to a file </w:t>
      </w:r>
      <w:r w:rsidR="009828FC">
        <w:rPr>
          <w:rFonts w:ascii="Times New Roman" w:hAnsi="Times New Roman" w:cs="Times New Roman"/>
          <w:kern w:val="0"/>
        </w:rPr>
        <w:t>called</w:t>
      </w:r>
      <w:r w:rsidR="00B73A96" w:rsidRPr="00CA40FF">
        <w:rPr>
          <w:rFonts w:ascii="Times New Roman" w:hAnsi="Times New Roman" w:cs="Times New Roman"/>
          <w:kern w:val="0"/>
        </w:rPr>
        <w:t xml:space="preserve"> </w:t>
      </w:r>
      <w:r w:rsidR="009828FC" w:rsidRPr="003565B8">
        <w:rPr>
          <w:rFonts w:ascii="Menlo Regular" w:hAnsi="Menlo Regular" w:cs="Menlo Regular"/>
          <w:color w:val="262626"/>
          <w:kern w:val="0"/>
          <w:sz w:val="22"/>
          <w:szCs w:val="22"/>
        </w:rPr>
        <w:t>xylose.dat</w:t>
      </w:r>
      <w:r w:rsidR="009828FC">
        <w:rPr>
          <w:rFonts w:ascii="Times New Roman" w:hAnsi="Times New Roman" w:cs="Times New Roman"/>
          <w:kern w:val="0"/>
        </w:rPr>
        <w:t xml:space="preserve"> </w:t>
      </w:r>
      <w:r w:rsidRPr="00CA40FF">
        <w:rPr>
          <w:rFonts w:ascii="Times New Roman" w:hAnsi="Times New Roman" w:cs="Times New Roman"/>
          <w:kern w:val="0"/>
        </w:rPr>
        <w:t>instead of printing it to the screen.</w:t>
      </w:r>
      <w:r w:rsidR="00AD2307" w:rsidRPr="00AD2307"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</w:t>
      </w:r>
      <w:r w:rsidR="00AD2307" w:rsidRPr="00AD2307">
        <w:rPr>
          <w:rFonts w:ascii="Times New Roman" w:hAnsi="Times New Roman" w:cs="Times New Roman"/>
          <w:kern w:val="0"/>
        </w:rPr>
        <w:t xml:space="preserve">The </w:t>
      </w:r>
      <w:r w:rsidR="00AC2532">
        <w:rPr>
          <w:rFonts w:ascii="Times New Roman" w:hAnsi="Times New Roman" w:cs="Times New Roman"/>
          <w:kern w:val="0"/>
        </w:rPr>
        <w:t>temporary file</w:t>
      </w:r>
      <w:r w:rsidR="00AD2307" w:rsidRPr="00AD2307">
        <w:rPr>
          <w:rFonts w:ascii="Times New Roman" w:hAnsi="Times New Roman" w:cs="Times New Roman"/>
          <w:kern w:val="0"/>
        </w:rPr>
        <w:t xml:space="preserve"> </w:t>
      </w:r>
      <w:r w:rsidR="009828FC">
        <w:rPr>
          <w:rFonts w:ascii="Times New Roman" w:hAnsi="Times New Roman" w:cs="Times New Roman"/>
          <w:kern w:val="0"/>
        </w:rPr>
        <w:t>is created in the same directory</w:t>
      </w:r>
      <w:r w:rsidR="00AC2532">
        <w:rPr>
          <w:rFonts w:ascii="Times New Roman" w:hAnsi="Times New Roman" w:cs="Times New Roman"/>
          <w:kern w:val="0"/>
        </w:rPr>
        <w:t>.</w:t>
      </w:r>
      <w:r w:rsidR="003565B8">
        <w:rPr>
          <w:rFonts w:ascii="Times New Roman" w:hAnsi="Times New Roman" w:cs="Times New Roman"/>
          <w:kern w:val="0"/>
        </w:rPr>
        <w:t xml:space="preserve"> The final </w:t>
      </w:r>
      <w:r w:rsidR="004C4FBD">
        <w:rPr>
          <w:rFonts w:ascii="Times New Roman" w:hAnsi="Times New Roman" w:cs="Times New Roman"/>
          <w:kern w:val="0"/>
        </w:rPr>
        <w:t>output</w:t>
      </w:r>
      <w:r w:rsidR="003565B8">
        <w:rPr>
          <w:rFonts w:ascii="Times New Roman" w:hAnsi="Times New Roman" w:cs="Times New Roman"/>
          <w:kern w:val="0"/>
        </w:rPr>
        <w:t xml:space="preserve"> of </w:t>
      </w:r>
      <w:r w:rsidR="003565B8" w:rsidRPr="003565B8">
        <w:rPr>
          <w:rFonts w:ascii="Menlo Regular" w:hAnsi="Menlo Regular" w:cs="Menlo Regular"/>
          <w:color w:val="262626"/>
          <w:kern w:val="0"/>
          <w:sz w:val="22"/>
          <w:szCs w:val="22"/>
        </w:rPr>
        <w:t>xylose.dat</w:t>
      </w:r>
      <w:r w:rsidR="003565B8">
        <w:rPr>
          <w:rFonts w:ascii="Times New Roman" w:hAnsi="Times New Roman" w:cs="Times New Roman"/>
          <w:kern w:val="0"/>
        </w:rPr>
        <w:t xml:space="preserve"> only contains the content of </w:t>
      </w:r>
      <w:r w:rsidR="003565B8" w:rsidRPr="003565B8">
        <w:rPr>
          <w:rFonts w:ascii="Menlo Regular" w:hAnsi="Menlo Regular" w:cs="Menlo Regular"/>
          <w:color w:val="262626"/>
          <w:kern w:val="0"/>
          <w:sz w:val="22"/>
          <w:szCs w:val="22"/>
        </w:rPr>
        <w:t>sucrose.dat</w:t>
      </w:r>
      <w:r w:rsidR="003565B8">
        <w:rPr>
          <w:rFonts w:ascii="Times New Roman" w:hAnsi="Times New Roman" w:cs="Times New Roman"/>
          <w:kern w:val="0"/>
        </w:rPr>
        <w:t>.</w:t>
      </w:r>
    </w:p>
    <w:p w14:paraId="5CCF9816" w14:textId="55BEC034" w:rsidR="00A2109C" w:rsidRDefault="00775183" w:rsidP="007B59FB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noProof/>
          <w:kern w:val="0"/>
        </w:rPr>
        <w:drawing>
          <wp:inline distT="0" distB="0" distL="0" distR="0" wp14:anchorId="1A72927F" wp14:editId="2265BC25">
            <wp:extent cx="1978853" cy="1151695"/>
            <wp:effectExtent l="25400" t="25400" r="27940" b="171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853" cy="115169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2F2F2"/>
                      </a:solidFill>
                    </a:ln>
                  </pic:spPr>
                </pic:pic>
              </a:graphicData>
            </a:graphic>
          </wp:inline>
        </w:drawing>
      </w:r>
      <w:r w:rsidRPr="00775183">
        <w:rPr>
          <w:rFonts w:ascii="Times New Roman" w:hAnsi="Times New Roman" w:cs="Times New Roman"/>
          <w:kern w:val="0"/>
        </w:rPr>
        <w:t xml:space="preserve"> </w:t>
      </w:r>
    </w:p>
    <w:p w14:paraId="230A7583" w14:textId="77777777" w:rsidR="00A2109C" w:rsidRPr="007B59FB" w:rsidRDefault="00A2109C" w:rsidP="007B59FB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08A6A9BF" w14:textId="77777777" w:rsidR="002971E7" w:rsidRDefault="002971E7" w:rsidP="002971E7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 New Roman" w:hAnsi="Times New Roman" w:cs="Times New Roman"/>
          <w:kern w:val="0"/>
          <w:u w:val="single"/>
        </w:rPr>
      </w:pPr>
      <w:r w:rsidRPr="007B59FB">
        <w:rPr>
          <w:rFonts w:ascii="Times New Roman" w:hAnsi="Times New Roman" w:cs="Times New Roman"/>
          <w:kern w:val="0"/>
          <w:u w:val="single"/>
        </w:rPr>
        <w:t>Saving to a File in a Loop - Part Two </w:t>
      </w:r>
    </w:p>
    <w:p w14:paraId="081228AC" w14:textId="1409259C" w:rsidR="007B59FB" w:rsidRPr="00BC265D" w:rsidRDefault="00BC265D" w:rsidP="007B59FB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</w:rPr>
      </w:pPr>
      <w:r w:rsidRPr="00BC265D">
        <w:rPr>
          <w:rFonts w:ascii="Times New Roman" w:hAnsi="Times New Roman" w:cs="Times New Roman"/>
          <w:b/>
          <w:kern w:val="0"/>
        </w:rPr>
        <w:t>All of the text from fructose.dat, glucose.dat and sucrose.dat would be concatenated and saved to a file called sugar.dat.</w:t>
      </w:r>
    </w:p>
    <w:p w14:paraId="7D468078" w14:textId="0D068D9E" w:rsidR="00E81096" w:rsidRDefault="0091745E" w:rsidP="0091745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The shell starts by expanding </w:t>
      </w:r>
      <w:r w:rsidRPr="00C72F88">
        <w:rPr>
          <w:rFonts w:ascii="Menlo Regular" w:hAnsi="Menlo Regular" w:cs="Menlo Regular"/>
          <w:color w:val="262626"/>
          <w:kern w:val="0"/>
          <w:sz w:val="22"/>
          <w:szCs w:val="22"/>
        </w:rPr>
        <w:t>*.</w:t>
      </w:r>
      <w:proofErr w:type="spellStart"/>
      <w:r w:rsidRPr="00C72F88">
        <w:rPr>
          <w:rFonts w:ascii="Menlo Regular" w:hAnsi="Menlo Regular" w:cs="Menlo Regular"/>
          <w:color w:val="262626"/>
          <w:kern w:val="0"/>
          <w:sz w:val="22"/>
          <w:szCs w:val="22"/>
        </w:rPr>
        <w:t>dat</w:t>
      </w:r>
      <w:proofErr w:type="spellEnd"/>
      <w:r>
        <w:rPr>
          <w:rFonts w:ascii="Times New Roman" w:hAnsi="Times New Roman" w:cs="Times New Roman"/>
          <w:kern w:val="0"/>
        </w:rPr>
        <w:t xml:space="preserve"> to create the list of files it will process. </w:t>
      </w:r>
      <w:r w:rsidRPr="00C72F88">
        <w:rPr>
          <w:rFonts w:ascii="Times New Roman" w:hAnsi="Times New Roman" w:cs="Times New Roman"/>
          <w:kern w:val="0"/>
        </w:rPr>
        <w:t xml:space="preserve">The loop body then executes </w:t>
      </w:r>
      <w:r>
        <w:rPr>
          <w:rFonts w:ascii="Times New Roman" w:hAnsi="Times New Roman" w:cs="Times New Roman"/>
          <w:kern w:val="0"/>
        </w:rPr>
        <w:t>the</w:t>
      </w:r>
      <w:r w:rsidRPr="00C72F88">
        <w:rPr>
          <w:rFonts w:ascii="Times New Roman" w:hAnsi="Times New Roman" w:cs="Times New Roman"/>
          <w:kern w:val="0"/>
        </w:rPr>
        <w:t xml:space="preserve"> commands fo</w:t>
      </w:r>
      <w:r>
        <w:rPr>
          <w:rFonts w:ascii="Times New Roman" w:hAnsi="Times New Roman" w:cs="Times New Roman"/>
          <w:kern w:val="0"/>
        </w:rPr>
        <w:t xml:space="preserve">r each of those files. </w:t>
      </w:r>
      <w:proofErr w:type="gramStart"/>
      <w:r w:rsidRPr="002279D8">
        <w:rPr>
          <w:rFonts w:ascii="Menlo Regular" w:hAnsi="Menlo Regular" w:cs="Menlo Regular"/>
          <w:color w:val="262626"/>
          <w:kern w:val="0"/>
          <w:sz w:val="22"/>
          <w:szCs w:val="22"/>
        </w:rPr>
        <w:t>cat</w:t>
      </w:r>
      <w:proofErr w:type="gram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</w:t>
      </w:r>
      <w:r w:rsidRPr="00CA40FF">
        <w:rPr>
          <w:rFonts w:ascii="Times New Roman" w:hAnsi="Times New Roman" w:cs="Times New Roman"/>
          <w:kern w:val="0"/>
        </w:rPr>
        <w:t xml:space="preserve">prints the </w:t>
      </w:r>
      <w:r>
        <w:rPr>
          <w:rFonts w:ascii="Times New Roman" w:hAnsi="Times New Roman" w:cs="Times New Roman"/>
          <w:kern w:val="0"/>
        </w:rPr>
        <w:t>contents of each file</w:t>
      </w:r>
      <w:r w:rsidRPr="00CA40FF">
        <w:rPr>
          <w:rFonts w:ascii="Times New Roman" w:hAnsi="Times New Roman" w:cs="Times New Roman"/>
          <w:kern w:val="0"/>
        </w:rPr>
        <w:t xml:space="preserve"> one after another. </w:t>
      </w:r>
      <w:r w:rsidRPr="00CA40FF">
        <w:rPr>
          <w:rFonts w:ascii="Menlo Regular" w:hAnsi="Menlo Regular" w:cs="Menlo Regular"/>
          <w:color w:val="262626"/>
          <w:kern w:val="0"/>
          <w:sz w:val="22"/>
          <w:szCs w:val="22"/>
        </w:rPr>
        <w:t>&gt;</w:t>
      </w:r>
      <w:r>
        <w:rPr>
          <w:rFonts w:ascii="Menlo Regular" w:hAnsi="Menlo Regular" w:cs="Menlo Regular"/>
          <w:color w:val="262626"/>
          <w:kern w:val="0"/>
          <w:sz w:val="22"/>
          <w:szCs w:val="22"/>
        </w:rPr>
        <w:t>&gt;</w:t>
      </w:r>
      <w:r w:rsidRPr="00CA40FF">
        <w:rPr>
          <w:rFonts w:ascii="Times New Roman" w:hAnsi="Times New Roman" w:cs="Times New Roman"/>
          <w:kern w:val="0"/>
        </w:rPr>
        <w:t xml:space="preserve"> </w:t>
      </w:r>
      <w:proofErr w:type="gramStart"/>
      <w:r w:rsidRPr="00CA40FF">
        <w:rPr>
          <w:rFonts w:ascii="Times New Roman" w:hAnsi="Times New Roman" w:cs="Times New Roman"/>
          <w:kern w:val="0"/>
        </w:rPr>
        <w:t>tells</w:t>
      </w:r>
      <w:proofErr w:type="gramEnd"/>
      <w:r w:rsidRPr="00CA40FF">
        <w:rPr>
          <w:rFonts w:ascii="Times New Roman" w:hAnsi="Times New Roman" w:cs="Times New Roman"/>
          <w:kern w:val="0"/>
        </w:rPr>
        <w:t xml:space="preserve"> the shell to </w:t>
      </w:r>
      <w:r w:rsidR="00437B58">
        <w:rPr>
          <w:rFonts w:ascii="Times New Roman" w:hAnsi="Times New Roman" w:cs="Times New Roman"/>
          <w:kern w:val="0"/>
        </w:rPr>
        <w:t xml:space="preserve">append the contents of </w:t>
      </w:r>
      <w:r w:rsidR="00437B58" w:rsidRPr="00437B58">
        <w:rPr>
          <w:rFonts w:ascii="Menlo Regular" w:hAnsi="Menlo Regular" w:cs="Menlo Regular"/>
          <w:color w:val="262626"/>
          <w:kern w:val="0"/>
          <w:sz w:val="22"/>
          <w:szCs w:val="22"/>
        </w:rPr>
        <w:t>$sugar</w:t>
      </w:r>
      <w:r w:rsidRPr="00CA40FF">
        <w:rPr>
          <w:rFonts w:ascii="Times New Roman" w:hAnsi="Times New Roman" w:cs="Times New Roman"/>
          <w:kern w:val="0"/>
        </w:rPr>
        <w:t xml:space="preserve"> to a file </w:t>
      </w:r>
      <w:r>
        <w:rPr>
          <w:rFonts w:ascii="Times New Roman" w:hAnsi="Times New Roman" w:cs="Times New Roman"/>
          <w:kern w:val="0"/>
        </w:rPr>
        <w:t>called</w:t>
      </w:r>
      <w:r w:rsidR="00437B58">
        <w:rPr>
          <w:rFonts w:ascii="Menlo Regular" w:hAnsi="Menlo Regular" w:cs="Menlo Regular"/>
          <w:color w:val="262626"/>
          <w:kern w:val="0"/>
          <w:sz w:val="22"/>
          <w:szCs w:val="22"/>
        </w:rPr>
        <w:t xml:space="preserve"> sugar.dat</w:t>
      </w:r>
      <w:r>
        <w:rPr>
          <w:rFonts w:ascii="Times New Roman" w:hAnsi="Times New Roman" w:cs="Times New Roman"/>
          <w:kern w:val="0"/>
        </w:rPr>
        <w:t xml:space="preserve"> </w:t>
      </w:r>
      <w:r w:rsidRPr="00CA40FF">
        <w:rPr>
          <w:rFonts w:ascii="Times New Roman" w:hAnsi="Times New Roman" w:cs="Times New Roman"/>
          <w:kern w:val="0"/>
        </w:rPr>
        <w:t>instead of printing it to the screen.</w:t>
      </w:r>
      <w:r w:rsidRPr="00AD2307"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</w:rPr>
        <w:t xml:space="preserve">The final </w:t>
      </w:r>
      <w:r w:rsidR="004C4FBD">
        <w:rPr>
          <w:rFonts w:ascii="Times New Roman" w:hAnsi="Times New Roman" w:cs="Times New Roman"/>
          <w:kern w:val="0"/>
        </w:rPr>
        <w:t>output</w:t>
      </w:r>
      <w:r w:rsidR="00953035"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 xml:space="preserve">of </w:t>
      </w:r>
      <w:r w:rsidR="00953035">
        <w:rPr>
          <w:rFonts w:ascii="Menlo Regular" w:hAnsi="Menlo Regular" w:cs="Menlo Regular"/>
          <w:color w:val="262626"/>
          <w:kern w:val="0"/>
          <w:sz w:val="22"/>
          <w:szCs w:val="22"/>
        </w:rPr>
        <w:t>sugar.dat</w:t>
      </w:r>
      <w:r>
        <w:rPr>
          <w:rFonts w:ascii="Times New Roman" w:hAnsi="Times New Roman" w:cs="Times New Roman"/>
          <w:kern w:val="0"/>
        </w:rPr>
        <w:t xml:space="preserve"> </w:t>
      </w:r>
      <w:r w:rsidR="00953035">
        <w:rPr>
          <w:rFonts w:ascii="Times New Roman" w:hAnsi="Times New Roman" w:cs="Times New Roman"/>
          <w:kern w:val="0"/>
        </w:rPr>
        <w:t xml:space="preserve">contains the content of each </w:t>
      </w:r>
      <w:r w:rsidR="00953035" w:rsidRPr="00C72F88">
        <w:rPr>
          <w:rFonts w:ascii="Menlo Regular" w:hAnsi="Menlo Regular" w:cs="Menlo Regular"/>
          <w:color w:val="262626"/>
          <w:kern w:val="0"/>
          <w:sz w:val="22"/>
          <w:szCs w:val="22"/>
        </w:rPr>
        <w:t>*.</w:t>
      </w:r>
      <w:proofErr w:type="spellStart"/>
      <w:r w:rsidR="00953035" w:rsidRPr="00C72F88">
        <w:rPr>
          <w:rFonts w:ascii="Menlo Regular" w:hAnsi="Menlo Regular" w:cs="Menlo Regular"/>
          <w:color w:val="262626"/>
          <w:kern w:val="0"/>
          <w:sz w:val="22"/>
          <w:szCs w:val="22"/>
        </w:rPr>
        <w:t>dat</w:t>
      </w:r>
      <w:proofErr w:type="spellEnd"/>
      <w:r w:rsidR="00953035">
        <w:rPr>
          <w:rFonts w:ascii="Times New Roman" w:hAnsi="Times New Roman" w:cs="Times New Roman"/>
          <w:kern w:val="0"/>
        </w:rPr>
        <w:t xml:space="preserve"> file</w:t>
      </w:r>
      <w:r>
        <w:rPr>
          <w:rFonts w:ascii="Times New Roman" w:hAnsi="Times New Roman" w:cs="Times New Roman"/>
          <w:kern w:val="0"/>
        </w:rPr>
        <w:t>.</w:t>
      </w:r>
    </w:p>
    <w:p w14:paraId="14BB7342" w14:textId="5829DF48" w:rsidR="00E81096" w:rsidRDefault="00E81096" w:rsidP="0091745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noProof/>
          <w:kern w:val="0"/>
        </w:rPr>
        <w:drawing>
          <wp:inline distT="0" distB="0" distL="0" distR="0" wp14:anchorId="0B5FDC63" wp14:editId="3618281D">
            <wp:extent cx="2350239" cy="430725"/>
            <wp:effectExtent l="25400" t="25400" r="12065" b="266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239" cy="4307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2F2F2"/>
                      </a:solidFill>
                    </a:ln>
                  </pic:spPr>
                </pic:pic>
              </a:graphicData>
            </a:graphic>
          </wp:inline>
        </w:drawing>
      </w:r>
    </w:p>
    <w:p w14:paraId="03133C9E" w14:textId="77777777" w:rsidR="00BC265D" w:rsidRPr="007B59FB" w:rsidRDefault="00BC265D" w:rsidP="007B59FB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7CCAB1A4" w14:textId="77777777" w:rsidR="002971E7" w:rsidRPr="00747A99" w:rsidRDefault="002971E7" w:rsidP="002971E7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</w:rPr>
      </w:pPr>
      <w:r w:rsidRPr="00747A99">
        <w:rPr>
          <w:rFonts w:ascii="Times New Roman" w:hAnsi="Times New Roman" w:cs="Times New Roman"/>
          <w:b/>
          <w:kern w:val="0"/>
        </w:rPr>
        <w:t>In Shell Scripts (lesson 06): </w:t>
      </w:r>
    </w:p>
    <w:p w14:paraId="61766272" w14:textId="77777777" w:rsidR="00F848BD" w:rsidRDefault="002971E7" w:rsidP="00F848BD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 New Roman" w:hAnsi="Times New Roman" w:cs="Times New Roman"/>
          <w:kern w:val="0"/>
          <w:u w:val="single"/>
        </w:rPr>
      </w:pPr>
      <w:r w:rsidRPr="00747A99">
        <w:rPr>
          <w:rFonts w:ascii="Times New Roman" w:hAnsi="Times New Roman" w:cs="Times New Roman"/>
          <w:kern w:val="0"/>
          <w:u w:val="single"/>
        </w:rPr>
        <w:t>Why Record Commands in the History Before Running Them?</w:t>
      </w:r>
    </w:p>
    <w:p w14:paraId="74A5A747" w14:textId="2E0E8183" w:rsidR="00F848BD" w:rsidRDefault="000F6E10" w:rsidP="00F848B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The shell always adds commands to the log before running them so that the history contains all the commands in the session, </w:t>
      </w:r>
      <w:r w:rsidR="00006897">
        <w:rPr>
          <w:rFonts w:ascii="Times New Roman" w:hAnsi="Times New Roman" w:cs="Times New Roman"/>
          <w:kern w:val="0"/>
        </w:rPr>
        <w:t xml:space="preserve">It prints the history list, so that one can recall and edit </w:t>
      </w:r>
      <w:r w:rsidR="00006897" w:rsidRPr="00006897">
        <w:rPr>
          <w:rFonts w:ascii="Times New Roman" w:hAnsi="Times New Roman" w:cs="Times New Roman"/>
          <w:kern w:val="0"/>
        </w:rPr>
        <w:t>particular commands and for setting parameters such as the number of past</w:t>
      </w:r>
      <w:r w:rsidR="00006897">
        <w:rPr>
          <w:rFonts w:ascii="Times New Roman" w:hAnsi="Times New Roman" w:cs="Times New Roman"/>
          <w:kern w:val="0"/>
        </w:rPr>
        <w:t xml:space="preserve"> commands to retain in the list, and also allows one to search command.</w:t>
      </w:r>
    </w:p>
    <w:p w14:paraId="760F8DF9" w14:textId="77777777" w:rsidR="00006897" w:rsidRPr="000F6E10" w:rsidRDefault="00006897" w:rsidP="00F848B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083422F3" w14:textId="15ABA355" w:rsidR="00747A99" w:rsidRPr="00F848BD" w:rsidRDefault="002971E7" w:rsidP="00F848BD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 New Roman" w:hAnsi="Times New Roman" w:cs="Times New Roman"/>
          <w:kern w:val="0"/>
          <w:u w:val="single"/>
        </w:rPr>
      </w:pPr>
      <w:r w:rsidRPr="00F848BD">
        <w:rPr>
          <w:rFonts w:ascii="Times New Roman" w:hAnsi="Times New Roman" w:cs="Times New Roman"/>
          <w:kern w:val="0"/>
          <w:u w:val="single"/>
        </w:rPr>
        <w:t>Show me screenshots that you followed alon</w:t>
      </w:r>
      <w:r w:rsidR="00747A99" w:rsidRPr="00F848BD">
        <w:rPr>
          <w:rFonts w:ascii="Times New Roman" w:hAnsi="Times New Roman" w:cs="Times New Roman"/>
          <w:kern w:val="0"/>
          <w:u w:val="single"/>
        </w:rPr>
        <w:t xml:space="preserve">g with making </w:t>
      </w:r>
      <w:proofErr w:type="spellStart"/>
      <w:r w:rsidR="00747A99" w:rsidRPr="00F848BD">
        <w:rPr>
          <w:rFonts w:ascii="Times New Roman" w:hAnsi="Times New Roman" w:cs="Times New Roman"/>
          <w:kern w:val="0"/>
          <w:u w:val="single"/>
        </w:rPr>
        <w:t>Nelle’s</w:t>
      </w:r>
      <w:proofErr w:type="spellEnd"/>
      <w:r w:rsidR="00747A99" w:rsidRPr="00F848BD">
        <w:rPr>
          <w:rFonts w:ascii="Times New Roman" w:hAnsi="Times New Roman" w:cs="Times New Roman"/>
          <w:kern w:val="0"/>
          <w:u w:val="single"/>
        </w:rPr>
        <w:t xml:space="preserve"> Pipeline:</w:t>
      </w:r>
    </w:p>
    <w:p w14:paraId="38CBBD8B" w14:textId="794C07E8" w:rsidR="002971E7" w:rsidRPr="00747A99" w:rsidRDefault="009F616A" w:rsidP="00747A9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u w:val="single"/>
        </w:rPr>
      </w:pPr>
      <w:r>
        <w:rPr>
          <w:rFonts w:ascii="Times New Roman" w:hAnsi="Times New Roman" w:cs="Times New Roman"/>
          <w:kern w:val="0"/>
          <w:u w:val="single"/>
        </w:rPr>
        <w:t xml:space="preserve">Creating a Script. </w:t>
      </w:r>
      <w:r w:rsidR="002971E7" w:rsidRPr="00747A99">
        <w:rPr>
          <w:rFonts w:ascii="Times New Roman" w:hAnsi="Times New Roman" w:cs="Times New Roman"/>
          <w:kern w:val="0"/>
          <w:u w:val="single"/>
        </w:rPr>
        <w:t>Also attach the shell script that you created in the process.</w:t>
      </w:r>
    </w:p>
    <w:p w14:paraId="0FE92096" w14:textId="5AA604BF" w:rsidR="002971E7" w:rsidRDefault="002971E7" w:rsidP="00747A9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</w:rPr>
      </w:pPr>
    </w:p>
    <w:p w14:paraId="2E110C3F" w14:textId="18721D48" w:rsidR="006C1E05" w:rsidRDefault="00A438B9" w:rsidP="00747A9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bookmarkStart w:id="0" w:name="_GoBack"/>
      <w:r>
        <w:rPr>
          <w:rFonts w:ascii="Times New Roman" w:hAnsi="Times New Roman" w:cs="Times New Roman"/>
          <w:noProof/>
          <w:kern w:val="0"/>
        </w:rPr>
        <w:drawing>
          <wp:inline distT="0" distB="0" distL="0" distR="0" wp14:anchorId="6EAAB010" wp14:editId="76D27B26">
            <wp:extent cx="4381573" cy="3851469"/>
            <wp:effectExtent l="25400" t="25400" r="12700" b="349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73" cy="385146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2F2F2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6F2890D9" w14:textId="421DF325" w:rsidR="008D0936" w:rsidRDefault="008D0936" w:rsidP="00747A9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noProof/>
          <w:kern w:val="0"/>
        </w:rPr>
        <w:drawing>
          <wp:inline distT="0" distB="0" distL="0" distR="0" wp14:anchorId="631D276E" wp14:editId="345B32F5">
            <wp:extent cx="5262880" cy="3359785"/>
            <wp:effectExtent l="25400" t="25400" r="20320" b="18415"/>
            <wp:docPr id="6" name="图片 6" descr="Macintosh HD:Users:mikedu:Downloads:QQ20161120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ikedu:Downloads:QQ20161120-0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35978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2F2F2"/>
                      </a:solidFill>
                    </a:ln>
                  </pic:spPr>
                </pic:pic>
              </a:graphicData>
            </a:graphic>
          </wp:inline>
        </w:drawing>
      </w:r>
    </w:p>
    <w:p w14:paraId="1205B281" w14:textId="1E897F4B" w:rsidR="008D0936" w:rsidRPr="00B46B0F" w:rsidRDefault="008D0936" w:rsidP="00747A9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noProof/>
          <w:kern w:val="0"/>
        </w:rPr>
        <w:drawing>
          <wp:inline distT="0" distB="0" distL="0" distR="0" wp14:anchorId="5F064E54" wp14:editId="7571EE2A">
            <wp:extent cx="5262880" cy="3391535"/>
            <wp:effectExtent l="25400" t="25400" r="20320" b="37465"/>
            <wp:docPr id="12" name="图片 12" descr="Macintosh HD:Users:mikedu:Downloads:QQ20161120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ikedu:Downloads:QQ20161120-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3915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8D0936" w:rsidRPr="00B46B0F" w:rsidSect="005F21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8583AE8"/>
    <w:multiLevelType w:val="hybridMultilevel"/>
    <w:tmpl w:val="54F84256"/>
    <w:lvl w:ilvl="0" w:tplc="E088671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1E56479"/>
    <w:multiLevelType w:val="hybridMultilevel"/>
    <w:tmpl w:val="86E6A89E"/>
    <w:lvl w:ilvl="0" w:tplc="5EFE9CAC">
      <w:start w:val="1"/>
      <w:numFmt w:val="bullet"/>
      <w:lvlText w:val="-"/>
      <w:lvlJc w:val="left"/>
      <w:pPr>
        <w:ind w:left="480" w:hanging="48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5703724"/>
    <w:multiLevelType w:val="hybridMultilevel"/>
    <w:tmpl w:val="7CA685F8"/>
    <w:lvl w:ilvl="0" w:tplc="DD4A2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7BC3195"/>
    <w:multiLevelType w:val="hybridMultilevel"/>
    <w:tmpl w:val="A8CABE52"/>
    <w:lvl w:ilvl="0" w:tplc="0A360BF2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Menlo Regular" w:hint="default"/>
        <w:sz w:val="2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A7E0176"/>
    <w:multiLevelType w:val="hybridMultilevel"/>
    <w:tmpl w:val="5B7E5EC4"/>
    <w:lvl w:ilvl="0" w:tplc="0A360BF2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Menlo Regular" w:hint="default"/>
        <w:sz w:val="2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78D"/>
    <w:rsid w:val="00006897"/>
    <w:rsid w:val="000371BC"/>
    <w:rsid w:val="000A13E2"/>
    <w:rsid w:val="000B2143"/>
    <w:rsid w:val="000D7B7A"/>
    <w:rsid w:val="000F6E10"/>
    <w:rsid w:val="0010736C"/>
    <w:rsid w:val="0018489B"/>
    <w:rsid w:val="001A32A3"/>
    <w:rsid w:val="001C3845"/>
    <w:rsid w:val="001F575E"/>
    <w:rsid w:val="00203155"/>
    <w:rsid w:val="00212625"/>
    <w:rsid w:val="002146ED"/>
    <w:rsid w:val="002279D8"/>
    <w:rsid w:val="00237CA9"/>
    <w:rsid w:val="00262CB0"/>
    <w:rsid w:val="00263971"/>
    <w:rsid w:val="002971E7"/>
    <w:rsid w:val="00300C5C"/>
    <w:rsid w:val="00321E88"/>
    <w:rsid w:val="00327874"/>
    <w:rsid w:val="00330FAF"/>
    <w:rsid w:val="00335926"/>
    <w:rsid w:val="00343C08"/>
    <w:rsid w:val="003565B8"/>
    <w:rsid w:val="0038072F"/>
    <w:rsid w:val="003A1511"/>
    <w:rsid w:val="003E078D"/>
    <w:rsid w:val="003F3287"/>
    <w:rsid w:val="003F6107"/>
    <w:rsid w:val="00437B58"/>
    <w:rsid w:val="00443DB9"/>
    <w:rsid w:val="004573E5"/>
    <w:rsid w:val="00482422"/>
    <w:rsid w:val="00491AB5"/>
    <w:rsid w:val="00497827"/>
    <w:rsid w:val="004C4FBD"/>
    <w:rsid w:val="00541A79"/>
    <w:rsid w:val="00550016"/>
    <w:rsid w:val="00564BFE"/>
    <w:rsid w:val="0057504C"/>
    <w:rsid w:val="00577063"/>
    <w:rsid w:val="005A770A"/>
    <w:rsid w:val="005F21B0"/>
    <w:rsid w:val="0060562E"/>
    <w:rsid w:val="006410FE"/>
    <w:rsid w:val="00652F30"/>
    <w:rsid w:val="006851BC"/>
    <w:rsid w:val="006900C4"/>
    <w:rsid w:val="006A29BE"/>
    <w:rsid w:val="006C1E05"/>
    <w:rsid w:val="006D1653"/>
    <w:rsid w:val="0070756E"/>
    <w:rsid w:val="00714941"/>
    <w:rsid w:val="007444BA"/>
    <w:rsid w:val="00747A99"/>
    <w:rsid w:val="00775183"/>
    <w:rsid w:val="00775364"/>
    <w:rsid w:val="00795A2D"/>
    <w:rsid w:val="007B59FB"/>
    <w:rsid w:val="007F0F47"/>
    <w:rsid w:val="007F1B54"/>
    <w:rsid w:val="0082093C"/>
    <w:rsid w:val="008343A7"/>
    <w:rsid w:val="00854151"/>
    <w:rsid w:val="00861826"/>
    <w:rsid w:val="00895E2D"/>
    <w:rsid w:val="008C394E"/>
    <w:rsid w:val="008C6CF1"/>
    <w:rsid w:val="008D0936"/>
    <w:rsid w:val="008D18A7"/>
    <w:rsid w:val="008F2C30"/>
    <w:rsid w:val="0091745E"/>
    <w:rsid w:val="00922E64"/>
    <w:rsid w:val="00953035"/>
    <w:rsid w:val="009609B7"/>
    <w:rsid w:val="00975D34"/>
    <w:rsid w:val="009828FC"/>
    <w:rsid w:val="009A56C6"/>
    <w:rsid w:val="009B62A5"/>
    <w:rsid w:val="009F616A"/>
    <w:rsid w:val="00A01E72"/>
    <w:rsid w:val="00A2109C"/>
    <w:rsid w:val="00A22B3B"/>
    <w:rsid w:val="00A37FB9"/>
    <w:rsid w:val="00A438B9"/>
    <w:rsid w:val="00A6083B"/>
    <w:rsid w:val="00A74C92"/>
    <w:rsid w:val="00A87269"/>
    <w:rsid w:val="00AA18C0"/>
    <w:rsid w:val="00AA24B6"/>
    <w:rsid w:val="00AB0E09"/>
    <w:rsid w:val="00AC2532"/>
    <w:rsid w:val="00AD2307"/>
    <w:rsid w:val="00AD7B76"/>
    <w:rsid w:val="00AF14FF"/>
    <w:rsid w:val="00AF46A1"/>
    <w:rsid w:val="00B10A8B"/>
    <w:rsid w:val="00B31AB0"/>
    <w:rsid w:val="00B36C3A"/>
    <w:rsid w:val="00B46B0F"/>
    <w:rsid w:val="00B73A96"/>
    <w:rsid w:val="00BC265D"/>
    <w:rsid w:val="00BE297E"/>
    <w:rsid w:val="00C076ED"/>
    <w:rsid w:val="00C66D14"/>
    <w:rsid w:val="00C72F88"/>
    <w:rsid w:val="00CA40FF"/>
    <w:rsid w:val="00CB4EA1"/>
    <w:rsid w:val="00CB7925"/>
    <w:rsid w:val="00CE1ACB"/>
    <w:rsid w:val="00D03644"/>
    <w:rsid w:val="00D26BC0"/>
    <w:rsid w:val="00D74E50"/>
    <w:rsid w:val="00D811CD"/>
    <w:rsid w:val="00D850EB"/>
    <w:rsid w:val="00DA6128"/>
    <w:rsid w:val="00DD3200"/>
    <w:rsid w:val="00E019A4"/>
    <w:rsid w:val="00E1186A"/>
    <w:rsid w:val="00E40B3F"/>
    <w:rsid w:val="00E81096"/>
    <w:rsid w:val="00E823C4"/>
    <w:rsid w:val="00E911DB"/>
    <w:rsid w:val="00EB6D66"/>
    <w:rsid w:val="00EF2A4A"/>
    <w:rsid w:val="00F01542"/>
    <w:rsid w:val="00F63D80"/>
    <w:rsid w:val="00F848BD"/>
    <w:rsid w:val="00FD289D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5D6B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51BC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851BC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7F0F4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51BC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851BC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7F0F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9.jpeg"/><Relationship Id="rId21" Type="http://schemas.microsoft.com/office/2007/relationships/hdphoto" Target="media/hdphoto7.wdp"/><Relationship Id="rId22" Type="http://schemas.openxmlformats.org/officeDocument/2006/relationships/image" Target="media/image10.jpeg"/><Relationship Id="rId23" Type="http://schemas.microsoft.com/office/2007/relationships/hdphoto" Target="media/hdphoto8.wdp"/><Relationship Id="rId24" Type="http://schemas.openxmlformats.org/officeDocument/2006/relationships/image" Target="media/image11.jpeg"/><Relationship Id="rId25" Type="http://schemas.microsoft.com/office/2007/relationships/hdphoto" Target="media/hdphoto9.wdp"/><Relationship Id="rId26" Type="http://schemas.openxmlformats.org/officeDocument/2006/relationships/image" Target="media/image12.jpeg"/><Relationship Id="rId27" Type="http://schemas.microsoft.com/office/2007/relationships/hdphoto" Target="media/hdphoto10.wdp"/><Relationship Id="rId28" Type="http://schemas.openxmlformats.org/officeDocument/2006/relationships/image" Target="media/image13.jpeg"/><Relationship Id="rId29" Type="http://schemas.microsoft.com/office/2007/relationships/hdphoto" Target="media/hdphoto11.wdp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4.png"/><Relationship Id="rId31" Type="http://schemas.openxmlformats.org/officeDocument/2006/relationships/image" Target="media/image15.png"/><Relationship Id="rId32" Type="http://schemas.openxmlformats.org/officeDocument/2006/relationships/image" Target="media/image16.png"/><Relationship Id="rId9" Type="http://schemas.microsoft.com/office/2007/relationships/hdphoto" Target="media/hdphoto2.wdp"/><Relationship Id="rId6" Type="http://schemas.openxmlformats.org/officeDocument/2006/relationships/image" Target="media/image1.jpeg"/><Relationship Id="rId7" Type="http://schemas.microsoft.com/office/2007/relationships/hdphoto" Target="media/hdphoto1.wdp"/><Relationship Id="rId8" Type="http://schemas.openxmlformats.org/officeDocument/2006/relationships/image" Target="media/image2.jpeg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image" Target="media/image3.jpeg"/><Relationship Id="rId11" Type="http://schemas.microsoft.com/office/2007/relationships/hdphoto" Target="media/hdphoto3.wdp"/><Relationship Id="rId12" Type="http://schemas.openxmlformats.org/officeDocument/2006/relationships/image" Target="media/image4.png"/><Relationship Id="rId13" Type="http://schemas.openxmlformats.org/officeDocument/2006/relationships/image" Target="media/image5.jpeg"/><Relationship Id="rId14" Type="http://schemas.microsoft.com/office/2007/relationships/hdphoto" Target="media/hdphoto4.wdp"/><Relationship Id="rId15" Type="http://schemas.openxmlformats.org/officeDocument/2006/relationships/image" Target="media/image6.jpeg"/><Relationship Id="rId16" Type="http://schemas.microsoft.com/office/2007/relationships/hdphoto" Target="media/hdphoto5.wdp"/><Relationship Id="rId17" Type="http://schemas.openxmlformats.org/officeDocument/2006/relationships/image" Target="media/image7.jpeg"/><Relationship Id="rId18" Type="http://schemas.microsoft.com/office/2007/relationships/hdphoto" Target="media/hdphoto6.wdp"/><Relationship Id="rId19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1065</Words>
  <Characters>6077</Characters>
  <Application>Microsoft Macintosh Word</Application>
  <DocSecurity>0</DocSecurity>
  <Lines>50</Lines>
  <Paragraphs>14</Paragraphs>
  <ScaleCrop>false</ScaleCrop>
  <Company/>
  <LinksUpToDate>false</LinksUpToDate>
  <CharactersWithSpaces>7128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d</dc:creator>
  <cp:keywords/>
  <dc:description/>
  <cp:lastModifiedBy>z d</cp:lastModifiedBy>
  <cp:revision>15</cp:revision>
  <cp:lastPrinted>2016-11-21T10:03:00Z</cp:lastPrinted>
  <dcterms:created xsi:type="dcterms:W3CDTF">2016-11-21T10:03:00Z</dcterms:created>
  <dcterms:modified xsi:type="dcterms:W3CDTF">2016-11-21T10:27:00Z</dcterms:modified>
</cp:coreProperties>
</file>
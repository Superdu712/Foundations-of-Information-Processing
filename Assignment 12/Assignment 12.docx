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B8802" w14:textId="6867F789" w:rsidR="00657ACA" w:rsidRDefault="00657ACA" w:rsidP="0037557C">
      <w:pPr>
        <w:rPr>
          <w:rFonts w:ascii="Times New Roman" w:hAnsi="Times New Roman" w:cs="Times New Roman" w:hint="eastAsia"/>
          <w:b/>
          <w:kern w:val="0"/>
          <w:szCs w:val="32"/>
        </w:rPr>
      </w:pPr>
      <w:bookmarkStart w:id="0" w:name="_GoBack"/>
      <w:bookmarkEnd w:id="0"/>
      <w:r>
        <w:rPr>
          <w:rFonts w:ascii="Times New Roman" w:hAnsi="Times New Roman" w:cs="Times New Roman" w:hint="eastAsia"/>
          <w:b/>
          <w:kern w:val="0"/>
          <w:szCs w:val="32"/>
        </w:rPr>
        <w:t xml:space="preserve"> </w:t>
      </w:r>
    </w:p>
    <w:p w14:paraId="461BA71C" w14:textId="48E1D88A" w:rsidR="005F21B0" w:rsidRPr="0037557C" w:rsidRDefault="0037557C" w:rsidP="0037557C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kern w:val="0"/>
          <w:szCs w:val="32"/>
        </w:rPr>
      </w:pPr>
      <w:r w:rsidRPr="0037557C">
        <w:rPr>
          <w:rFonts w:ascii="Times New Roman" w:hAnsi="Times New Roman" w:cs="Times New Roman" w:hint="eastAsia"/>
          <w:b/>
          <w:kern w:val="0"/>
          <w:szCs w:val="32"/>
        </w:rPr>
        <w:t xml:space="preserve">Output of </w:t>
      </w:r>
      <w:r w:rsidR="00783385">
        <w:rPr>
          <w:rFonts w:ascii="Times New Roman" w:hAnsi="Times New Roman" w:cs="Times New Roman" w:hint="eastAsia"/>
          <w:b/>
          <w:kern w:val="0"/>
          <w:szCs w:val="32"/>
        </w:rPr>
        <w:t xml:space="preserve">the </w:t>
      </w:r>
      <w:r w:rsidRPr="0037557C">
        <w:rPr>
          <w:rFonts w:ascii="Times New Roman" w:hAnsi="Times New Roman" w:cs="Times New Roman" w:hint="eastAsia"/>
          <w:b/>
          <w:kern w:val="0"/>
          <w:szCs w:val="32"/>
        </w:rPr>
        <w:t xml:space="preserve">first </w:t>
      </w:r>
      <w:proofErr w:type="spellStart"/>
      <w:r w:rsidRPr="0037557C">
        <w:rPr>
          <w:rFonts w:ascii="Times New Roman" w:hAnsi="Times New Roman" w:cs="Times New Roman" w:hint="eastAsia"/>
          <w:b/>
          <w:kern w:val="0"/>
          <w:szCs w:val="32"/>
        </w:rPr>
        <w:t>csv</w:t>
      </w:r>
      <w:proofErr w:type="spellEnd"/>
      <w:r w:rsidRPr="0037557C">
        <w:rPr>
          <w:rFonts w:ascii="Times New Roman" w:hAnsi="Times New Roman" w:cs="Times New Roman" w:hint="eastAsia"/>
          <w:b/>
          <w:kern w:val="0"/>
          <w:szCs w:val="32"/>
        </w:rPr>
        <w:t xml:space="preserve"> file.</w:t>
      </w:r>
    </w:p>
    <w:p w14:paraId="1FC2C841" w14:textId="77777777" w:rsidR="0037557C" w:rsidRPr="0037557C" w:rsidRDefault="0037557C" w:rsidP="0037557C">
      <w:pPr>
        <w:rPr>
          <w:rFonts w:ascii="Times New Roman" w:hAnsi="Times New Roman" w:cs="Times New Roman"/>
          <w:kern w:val="0"/>
          <w:szCs w:val="32"/>
        </w:rPr>
      </w:pPr>
    </w:p>
    <w:p w14:paraId="02B95339" w14:textId="4012B188" w:rsidR="0037557C" w:rsidRPr="0037557C" w:rsidRDefault="0037557C" w:rsidP="00FB6290">
      <w:pPr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object w:dxaOrig="18180" w:dyaOrig="2120" w14:anchorId="61E4E6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pt;height:62pt" o:ole="">
            <v:imagedata r:id="rId6" o:title=""/>
          </v:shape>
          <o:OLEObject Type="Embed" ProgID="Excel.Sheet.12" ShapeID="_x0000_i1025" DrawAspect="Content" ObjectID="_1416093337" r:id="rId7"/>
        </w:object>
      </w:r>
    </w:p>
    <w:p w14:paraId="0B6BF51A" w14:textId="39F59BAE" w:rsidR="0037557C" w:rsidRDefault="00E010A9" w:rsidP="00FB629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0DDB38D0" wp14:editId="2B766683">
            <wp:extent cx="6642100" cy="708843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08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CADB" w14:textId="78476742" w:rsidR="0037557C" w:rsidRDefault="0037557C" w:rsidP="00FB6290">
      <w:pPr>
        <w:rPr>
          <w:rFonts w:ascii="Times New Roman" w:hAnsi="Times New Roman" w:cs="Times New Roman" w:hint="eastAsia"/>
          <w:noProof/>
          <w:sz w:val="20"/>
        </w:rPr>
      </w:pPr>
    </w:p>
    <w:p w14:paraId="66514D9A" w14:textId="77777777" w:rsidR="00E010A9" w:rsidRDefault="00E010A9" w:rsidP="00FB6290">
      <w:pPr>
        <w:rPr>
          <w:rFonts w:ascii="Times New Roman" w:hAnsi="Times New Roman" w:cs="Times New Roman" w:hint="eastAsia"/>
          <w:noProof/>
          <w:sz w:val="20"/>
        </w:rPr>
      </w:pPr>
    </w:p>
    <w:p w14:paraId="581B0C3F" w14:textId="77777777" w:rsidR="00E010A9" w:rsidRDefault="00E010A9" w:rsidP="00FB6290">
      <w:pPr>
        <w:rPr>
          <w:rFonts w:ascii="Times New Roman" w:hAnsi="Times New Roman" w:cs="Times New Roman" w:hint="eastAsia"/>
          <w:noProof/>
          <w:sz w:val="20"/>
        </w:rPr>
      </w:pPr>
    </w:p>
    <w:p w14:paraId="20B1BE08" w14:textId="77777777" w:rsidR="00E010A9" w:rsidRDefault="00E010A9" w:rsidP="00FB6290">
      <w:pPr>
        <w:rPr>
          <w:rFonts w:ascii="Times New Roman" w:hAnsi="Times New Roman" w:cs="Times New Roman" w:hint="eastAsia"/>
          <w:noProof/>
          <w:sz w:val="20"/>
        </w:rPr>
      </w:pPr>
    </w:p>
    <w:p w14:paraId="5DD3F705" w14:textId="77777777" w:rsidR="00E010A9" w:rsidRDefault="00E010A9" w:rsidP="00FB6290">
      <w:pPr>
        <w:rPr>
          <w:rFonts w:ascii="Times New Roman" w:hAnsi="Times New Roman" w:cs="Times New Roman" w:hint="eastAsia"/>
          <w:sz w:val="20"/>
        </w:rPr>
      </w:pPr>
    </w:p>
    <w:p w14:paraId="5085782C" w14:textId="1694AACF" w:rsidR="00783385" w:rsidRDefault="00783385" w:rsidP="0078338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b/>
          <w:kern w:val="0"/>
          <w:szCs w:val="32"/>
        </w:rPr>
      </w:pPr>
      <w:r>
        <w:rPr>
          <w:rFonts w:ascii="Times New Roman" w:hAnsi="Times New Roman" w:cs="Times New Roman" w:hint="eastAsia"/>
          <w:b/>
          <w:kern w:val="0"/>
          <w:szCs w:val="32"/>
        </w:rPr>
        <w:t>Output of the second</w:t>
      </w:r>
      <w:r w:rsidRPr="0037557C">
        <w:rPr>
          <w:rFonts w:ascii="Times New Roman" w:hAnsi="Times New Roman" w:cs="Times New Roman" w:hint="eastAsia"/>
          <w:b/>
          <w:kern w:val="0"/>
          <w:szCs w:val="32"/>
        </w:rPr>
        <w:t xml:space="preserve"> </w:t>
      </w:r>
      <w:proofErr w:type="spellStart"/>
      <w:r w:rsidRPr="0037557C">
        <w:rPr>
          <w:rFonts w:ascii="Times New Roman" w:hAnsi="Times New Roman" w:cs="Times New Roman" w:hint="eastAsia"/>
          <w:b/>
          <w:kern w:val="0"/>
          <w:szCs w:val="32"/>
        </w:rPr>
        <w:t>csv</w:t>
      </w:r>
      <w:proofErr w:type="spellEnd"/>
      <w:r w:rsidRPr="0037557C">
        <w:rPr>
          <w:rFonts w:ascii="Times New Roman" w:hAnsi="Times New Roman" w:cs="Times New Roman" w:hint="eastAsia"/>
          <w:b/>
          <w:kern w:val="0"/>
          <w:szCs w:val="32"/>
        </w:rPr>
        <w:t xml:space="preserve"> file.</w:t>
      </w:r>
    </w:p>
    <w:p w14:paraId="62CBFA67" w14:textId="77777777" w:rsidR="004A460B" w:rsidRDefault="004A460B" w:rsidP="004A460B">
      <w:pPr>
        <w:pStyle w:val="a5"/>
        <w:ind w:left="360" w:firstLineChars="0" w:firstLine="0"/>
        <w:rPr>
          <w:rFonts w:ascii="Times New Roman" w:hAnsi="Times New Roman" w:cs="Times New Roman" w:hint="eastAsia"/>
          <w:b/>
          <w:kern w:val="0"/>
          <w:szCs w:val="32"/>
        </w:rPr>
      </w:pPr>
    </w:p>
    <w:p w14:paraId="2D26BF5E" w14:textId="38C4D4C8" w:rsidR="00EA12A6" w:rsidRPr="00EA12A6" w:rsidRDefault="00E010A9" w:rsidP="00EA12A6">
      <w:pPr>
        <w:rPr>
          <w:rFonts w:ascii="Times New Roman" w:hAnsi="Times New Roman" w:cs="Times New Roman" w:hint="eastAsia"/>
          <w:b/>
          <w:kern w:val="0"/>
          <w:szCs w:val="32"/>
        </w:rPr>
      </w:pPr>
      <w:r>
        <w:rPr>
          <w:rFonts w:ascii="Times New Roman" w:hAnsi="Times New Roman" w:cs="Times New Roman"/>
          <w:b/>
          <w:kern w:val="0"/>
          <w:szCs w:val="32"/>
        </w:rPr>
        <w:object w:dxaOrig="21440" w:dyaOrig="1820" w14:anchorId="03408A48">
          <v:shape id="_x0000_i1041" type="#_x0000_t75" style="width:531pt;height:45pt" o:ole="">
            <v:imagedata r:id="rId9" o:title=""/>
          </v:shape>
          <o:OLEObject Type="Embed" ProgID="Excel.Sheet.12" ShapeID="_x0000_i1041" DrawAspect="Content" ObjectID="_1416093338" r:id="rId10"/>
        </w:object>
      </w:r>
    </w:p>
    <w:p w14:paraId="705F9C18" w14:textId="0990B03D" w:rsidR="00783385" w:rsidRDefault="00E010A9" w:rsidP="00FB6290">
      <w:pPr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E658305" wp14:editId="6C5152ED">
            <wp:extent cx="6642100" cy="5609866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60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339F" w14:textId="77777777" w:rsidR="00EA117A" w:rsidRDefault="00EA117A" w:rsidP="00FB6290">
      <w:pPr>
        <w:rPr>
          <w:rFonts w:ascii="Times New Roman" w:hAnsi="Times New Roman" w:cs="Times New Roman" w:hint="eastAsia"/>
          <w:sz w:val="20"/>
        </w:rPr>
      </w:pPr>
    </w:p>
    <w:p w14:paraId="663D246A" w14:textId="77777777" w:rsidR="00EA117A" w:rsidRDefault="00EA117A" w:rsidP="00FB6290">
      <w:pPr>
        <w:rPr>
          <w:rFonts w:ascii="Times New Roman" w:hAnsi="Times New Roman" w:cs="Times New Roman" w:hint="eastAsia"/>
          <w:sz w:val="20"/>
        </w:rPr>
      </w:pPr>
    </w:p>
    <w:p w14:paraId="52AAE58D" w14:textId="77777777" w:rsidR="00EA117A" w:rsidRDefault="00EA117A" w:rsidP="00FB6290">
      <w:pPr>
        <w:rPr>
          <w:rFonts w:ascii="Times New Roman" w:hAnsi="Times New Roman" w:cs="Times New Roman" w:hint="eastAsia"/>
          <w:sz w:val="20"/>
        </w:rPr>
      </w:pPr>
    </w:p>
    <w:p w14:paraId="01353369" w14:textId="77777777" w:rsidR="00EA117A" w:rsidRDefault="00EA117A" w:rsidP="00FB6290">
      <w:pPr>
        <w:rPr>
          <w:rFonts w:ascii="Times New Roman" w:hAnsi="Times New Roman" w:cs="Times New Roman" w:hint="eastAsia"/>
          <w:sz w:val="20"/>
        </w:rPr>
      </w:pPr>
    </w:p>
    <w:p w14:paraId="7101E6CF" w14:textId="77777777" w:rsidR="00EA117A" w:rsidRDefault="00EA117A" w:rsidP="00FB6290">
      <w:pPr>
        <w:rPr>
          <w:rFonts w:ascii="Times New Roman" w:hAnsi="Times New Roman" w:cs="Times New Roman" w:hint="eastAsia"/>
          <w:sz w:val="20"/>
        </w:rPr>
      </w:pPr>
    </w:p>
    <w:p w14:paraId="71007EB8" w14:textId="77777777" w:rsidR="00EA117A" w:rsidRDefault="00EA117A" w:rsidP="00FB6290">
      <w:pPr>
        <w:rPr>
          <w:rFonts w:ascii="Times New Roman" w:hAnsi="Times New Roman" w:cs="Times New Roman" w:hint="eastAsia"/>
          <w:sz w:val="20"/>
        </w:rPr>
      </w:pPr>
    </w:p>
    <w:p w14:paraId="3B0A5766" w14:textId="77777777" w:rsidR="00EA117A" w:rsidRDefault="00EA117A" w:rsidP="00FB6290">
      <w:pPr>
        <w:rPr>
          <w:rFonts w:ascii="Times New Roman" w:hAnsi="Times New Roman" w:cs="Times New Roman" w:hint="eastAsia"/>
          <w:sz w:val="20"/>
        </w:rPr>
      </w:pPr>
    </w:p>
    <w:p w14:paraId="16C7B5F4" w14:textId="77777777" w:rsidR="00EA117A" w:rsidRDefault="00EA117A" w:rsidP="00FB6290">
      <w:pPr>
        <w:rPr>
          <w:rFonts w:ascii="Times New Roman" w:hAnsi="Times New Roman" w:cs="Times New Roman" w:hint="eastAsia"/>
          <w:sz w:val="20"/>
        </w:rPr>
      </w:pPr>
    </w:p>
    <w:p w14:paraId="069C1993" w14:textId="77777777" w:rsidR="00EA117A" w:rsidRDefault="00EA117A" w:rsidP="00FB6290">
      <w:pPr>
        <w:rPr>
          <w:rFonts w:ascii="Times New Roman" w:hAnsi="Times New Roman" w:cs="Times New Roman" w:hint="eastAsia"/>
          <w:sz w:val="20"/>
        </w:rPr>
      </w:pPr>
    </w:p>
    <w:p w14:paraId="2D8DDE44" w14:textId="77777777" w:rsidR="00EA117A" w:rsidRDefault="00EA117A" w:rsidP="00FB6290">
      <w:pPr>
        <w:rPr>
          <w:rFonts w:ascii="Times New Roman" w:hAnsi="Times New Roman" w:cs="Times New Roman" w:hint="eastAsia"/>
          <w:sz w:val="20"/>
        </w:rPr>
      </w:pPr>
    </w:p>
    <w:p w14:paraId="3694A395" w14:textId="77777777" w:rsidR="00EA117A" w:rsidRDefault="00EA117A" w:rsidP="00FB6290">
      <w:pPr>
        <w:rPr>
          <w:rFonts w:ascii="Times New Roman" w:hAnsi="Times New Roman" w:cs="Times New Roman" w:hint="eastAsia"/>
          <w:sz w:val="20"/>
        </w:rPr>
      </w:pPr>
    </w:p>
    <w:p w14:paraId="7F544C8A" w14:textId="77777777" w:rsidR="00EA117A" w:rsidRDefault="00EA117A" w:rsidP="00FB6290">
      <w:pPr>
        <w:rPr>
          <w:rFonts w:ascii="Times New Roman" w:hAnsi="Times New Roman" w:cs="Times New Roman" w:hint="eastAsia"/>
          <w:sz w:val="20"/>
        </w:rPr>
      </w:pPr>
    </w:p>
    <w:p w14:paraId="600939ED" w14:textId="77777777" w:rsidR="00EA117A" w:rsidRDefault="00EA117A" w:rsidP="00FB6290">
      <w:pPr>
        <w:rPr>
          <w:rFonts w:ascii="Times New Roman" w:hAnsi="Times New Roman" w:cs="Times New Roman" w:hint="eastAsia"/>
          <w:sz w:val="20"/>
        </w:rPr>
      </w:pPr>
    </w:p>
    <w:p w14:paraId="5D00133C" w14:textId="77777777" w:rsidR="00EA117A" w:rsidRDefault="00EA117A" w:rsidP="00FB6290">
      <w:pPr>
        <w:rPr>
          <w:rFonts w:ascii="Times New Roman" w:hAnsi="Times New Roman" w:cs="Times New Roman" w:hint="eastAsia"/>
          <w:sz w:val="20"/>
        </w:rPr>
      </w:pPr>
    </w:p>
    <w:p w14:paraId="66EED257" w14:textId="56A16A6A" w:rsidR="00EA117A" w:rsidRDefault="00EA117A" w:rsidP="00EA117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b/>
          <w:kern w:val="0"/>
          <w:szCs w:val="32"/>
        </w:rPr>
      </w:pPr>
      <w:r w:rsidRPr="00EA117A">
        <w:rPr>
          <w:rFonts w:ascii="Times New Roman" w:hAnsi="Times New Roman" w:cs="Times New Roman" w:hint="eastAsia"/>
          <w:b/>
          <w:kern w:val="0"/>
          <w:szCs w:val="32"/>
        </w:rPr>
        <w:t xml:space="preserve">Output of the third </w:t>
      </w:r>
      <w:proofErr w:type="spellStart"/>
      <w:r w:rsidRPr="00EA117A">
        <w:rPr>
          <w:rFonts w:ascii="Times New Roman" w:hAnsi="Times New Roman" w:cs="Times New Roman" w:hint="eastAsia"/>
          <w:b/>
          <w:kern w:val="0"/>
          <w:szCs w:val="32"/>
        </w:rPr>
        <w:t>csv</w:t>
      </w:r>
      <w:proofErr w:type="spellEnd"/>
      <w:r w:rsidRPr="00EA117A">
        <w:rPr>
          <w:rFonts w:ascii="Times New Roman" w:hAnsi="Times New Roman" w:cs="Times New Roman" w:hint="eastAsia"/>
          <w:b/>
          <w:kern w:val="0"/>
          <w:szCs w:val="32"/>
        </w:rPr>
        <w:t xml:space="preserve"> file</w:t>
      </w:r>
    </w:p>
    <w:p w14:paraId="70D3243F" w14:textId="7530C487" w:rsidR="00EA117A" w:rsidRPr="00EA117A" w:rsidRDefault="00A22F59" w:rsidP="00EA117A">
      <w:pPr>
        <w:rPr>
          <w:rFonts w:ascii="Times New Roman" w:hAnsi="Times New Roman" w:cs="Times New Roman" w:hint="eastAsia"/>
          <w:b/>
          <w:kern w:val="0"/>
          <w:szCs w:val="32"/>
        </w:rPr>
      </w:pPr>
      <w:r>
        <w:rPr>
          <w:rFonts w:ascii="Times New Roman" w:hAnsi="Times New Roman" w:cs="Times New Roman"/>
          <w:b/>
          <w:kern w:val="0"/>
          <w:szCs w:val="32"/>
        </w:rPr>
        <w:object w:dxaOrig="18460" w:dyaOrig="1820" w14:anchorId="6CFA3FAC">
          <v:shape id="_x0000_i1067" type="#_x0000_t75" style="width:514pt;height:51pt" o:ole="">
            <v:imagedata r:id="rId12" o:title=""/>
          </v:shape>
          <o:OLEObject Type="Embed" ProgID="Excel.Sheet.12" ShapeID="_x0000_i1067" DrawAspect="Content" ObjectID="_1416093339" r:id="rId13"/>
        </w:object>
      </w:r>
    </w:p>
    <w:p w14:paraId="4F12DC7F" w14:textId="223F2B2C" w:rsidR="00EA117A" w:rsidRPr="00EA117A" w:rsidRDefault="00EA117A" w:rsidP="00EA117A">
      <w:pPr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8E04DD1" wp14:editId="6D299F5A">
            <wp:extent cx="6642100" cy="5551335"/>
            <wp:effectExtent l="0" t="0" r="0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55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17A" w:rsidRPr="00EA117A" w:rsidSect="0037557C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3C606134"/>
    <w:multiLevelType w:val="hybridMultilevel"/>
    <w:tmpl w:val="9AA415CA"/>
    <w:lvl w:ilvl="0" w:tplc="9C4A62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290"/>
    <w:rsid w:val="00023A1B"/>
    <w:rsid w:val="0037557C"/>
    <w:rsid w:val="004A460B"/>
    <w:rsid w:val="005F21B0"/>
    <w:rsid w:val="00657ACA"/>
    <w:rsid w:val="0069774A"/>
    <w:rsid w:val="00783385"/>
    <w:rsid w:val="00A22F59"/>
    <w:rsid w:val="00A500F2"/>
    <w:rsid w:val="00B94705"/>
    <w:rsid w:val="00E010A9"/>
    <w:rsid w:val="00EA117A"/>
    <w:rsid w:val="00EA12A6"/>
    <w:rsid w:val="00FB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  <w14:docId w14:val="064A08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557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7557C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3755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557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7557C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375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emf"/><Relationship Id="rId13" Type="http://schemas.openxmlformats.org/officeDocument/2006/relationships/package" Target="embeddings/Microsoft_Excel____3.xlsx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package" Target="embeddings/Microsoft_Excel____1.xlsx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package" Target="embeddings/Microsoft_Excel____2.xlsx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</Words>
  <Characters>172</Characters>
  <Application>Microsoft Macintosh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d</dc:creator>
  <cp:keywords/>
  <dc:description/>
  <cp:lastModifiedBy>z d</cp:lastModifiedBy>
  <cp:revision>13</cp:revision>
  <dcterms:created xsi:type="dcterms:W3CDTF">2016-11-21T10:32:00Z</dcterms:created>
  <dcterms:modified xsi:type="dcterms:W3CDTF">2016-12-03T08:29:00Z</dcterms:modified>
</cp:coreProperties>
</file>